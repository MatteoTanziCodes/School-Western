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51" w:lineRule="exact" w:line="360"/>
        <w:ind w:left="3569" w:right="3577"/>
      </w:pP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CS1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Ass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ig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nt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  <w:u w:val="thick" w:color="000000"/>
        </w:rPr>
        <w:t>3</w:t>
      </w:r>
      <w:r>
        <w:rPr>
          <w:rFonts w:cs="Times New Roman" w:hAnsi="Times New Roman" w:eastAsia="Times New Roman" w:ascii="Times New Roman"/>
          <w:b/>
          <w:w w:val="99"/>
          <w:position w:val="-1"/>
          <w:sz w:val="32"/>
          <w:szCs w:val="32"/>
        </w:rPr>
      </w:r>
      <w:r>
        <w:rPr>
          <w:rFonts w:cs="Times New Roman" w:hAnsi="Times New Roman" w:eastAsia="Times New Roman" w:ascii="Times New Roman"/>
          <w:w w:val="100"/>
          <w:position w:val="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3" w:right="743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Due: March 22, 11:55pm.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Weight: 9%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921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Purpose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727"/>
      </w:pPr>
      <w:r>
        <w:rPr>
          <w:rFonts w:cs="Times New Roman" w:hAnsi="Times New Roman" w:eastAsia="Times New Roman" w:ascii="Times New Roman"/>
          <w:sz w:val="24"/>
          <w:szCs w:val="24"/>
        </w:rPr>
        <w:t>To gain experience with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3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The solution of problems using linked lists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3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The design of algorithms in pseudocode and their implementation in Java.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930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 Task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2"/>
      </w:pPr>
      <w:r>
        <w:rPr>
          <w:rFonts w:cs="Times New Roman" w:hAnsi="Times New Roman" w:eastAsia="Times New Roman" w:ascii="Times New Roman"/>
          <w:sz w:val="24"/>
          <w:szCs w:val="24"/>
        </w:rPr>
        <w:t>In this assignment you will design and implement a program in Java to find a path in the map from the</w:t>
      </w:r>
      <w:r>
        <w:rPr>
          <w:rFonts w:cs="Times New Roman" w:hAnsi="Times New Roman" w:eastAsia="Times New Roman" w:ascii="Times New Roman"/>
          <w:sz w:val="24"/>
          <w:szCs w:val="24"/>
        </w:rPr>
        <w:t> last assignment from the Western Power Company (WPC) to the house of the customer C. However,</w:t>
      </w:r>
      <w:r>
        <w:rPr>
          <w:rFonts w:cs="Times New Roman" w:hAnsi="Times New Roman" w:eastAsia="Times New Roman" w:ascii="Times New Roman"/>
          <w:sz w:val="24"/>
          <w:szCs w:val="24"/>
        </w:rPr>
        <w:t> this  time  your  program  is  required  </w:t>
      </w:r>
      <w:r>
        <w:rPr>
          <w:rFonts w:cs="Times New Roman" w:hAnsi="Times New Roman" w:eastAsia="Times New Roman" w:ascii="Times New Roman"/>
          <w:color w:val="FF0000"/>
          <w:sz w:val="24"/>
          <w:szCs w:val="24"/>
        </w:rPr>
        <w:t>to  find  a  shortest  path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,  if  one  exists.  Your  program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must  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use  a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doubly linked list, as described below.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1134"/>
      </w:pPr>
      <w:r>
        <w:rPr>
          <w:rFonts w:cs="Times New Roman" w:hAnsi="Times New Roman" w:eastAsia="Times New Roman" w:ascii="Times New Roman"/>
          <w:sz w:val="24"/>
          <w:szCs w:val="24"/>
        </w:rPr>
        <w:t>For this assignment, there will be four types of cells (these are the same as in Assignment 2):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z w:val="24"/>
          <w:szCs w:val="24"/>
        </w:rPr>
        <w:t>an initial map cell, where WPC is located,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6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 map cell where the house of customer C is situated,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6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map cells containing blocks of houses of other customers,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6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map cells containing electrical switches. There are 3 types of electrical switches: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before="2" w:lineRule="exact" w:line="260"/>
        <w:ind w:left="1553" w:right="79" w:hanging="358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omni switches. An omni switch located in a cell L can be used to interconnect all the</w:t>
      </w:r>
      <w:r>
        <w:rPr>
          <w:rFonts w:cs="Times New Roman" w:hAnsi="Times New Roman" w:eastAsia="Times New Roman" w:ascii="Times New Roman"/>
          <w:sz w:val="24"/>
          <w:szCs w:val="24"/>
        </w:rPr>
        <w:t> neighboring map cells of L. A cell L has at most 4 neighboring cells that we will denote</w:t>
      </w:r>
      <w:r>
        <w:rPr>
          <w:rFonts w:cs="Times New Roman" w:hAnsi="Times New Roman" w:eastAsia="Times New Roman" w:ascii="Times New Roman"/>
          <w:sz w:val="24"/>
          <w:szCs w:val="24"/>
        </w:rPr>
        <w:t> as  the  north,  south,  east,  and  west  neighbors.  The  omni  switch  can  be  used  to</w:t>
      </w:r>
      <w:r>
        <w:rPr>
          <w:rFonts w:cs="Times New Roman" w:hAnsi="Times New Roman" w:eastAsia="Times New Roman" w:ascii="Times New Roman"/>
          <w:sz w:val="24"/>
          <w:szCs w:val="24"/>
        </w:rPr>
        <w:t> interconnect all neighbors of L;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lineRule="exact" w:line="260"/>
        <w:ind w:left="1553" w:right="73" w:hanging="358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vertical switches. A vertical switch can be used to connect the north and south neighbors</w:t>
      </w:r>
      <w:r>
        <w:rPr>
          <w:rFonts w:cs="Times New Roman" w:hAnsi="Times New Roman" w:eastAsia="Times New Roman" w:ascii="Times New Roman"/>
          <w:sz w:val="24"/>
          <w:szCs w:val="24"/>
        </w:rPr>
        <w:t> of a map cell;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lineRule="exact" w:line="260"/>
        <w:ind w:left="1553" w:right="78" w:hanging="358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horizontal  switches,  A  horizontal  switch  can  be  used  to  connect  the  east  and  west</w:t>
      </w:r>
      <w:r>
        <w:rPr>
          <w:rFonts w:cs="Times New Roman" w:hAnsi="Times New Roman" w:eastAsia="Times New Roman" w:ascii="Times New Roman"/>
          <w:sz w:val="24"/>
          <w:szCs w:val="24"/>
        </w:rPr>
        <w:t> neighbors of a map cell.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4"/>
      </w:pPr>
      <w:r>
        <w:rPr>
          <w:rFonts w:cs="Times New Roman" w:hAnsi="Times New Roman" w:eastAsia="Times New Roman" w:ascii="Times New Roman"/>
          <w:sz w:val="24"/>
          <w:szCs w:val="24"/>
        </w:rPr>
        <w:t>The same restrictions as in Assignment 2 must be followed about the order in which electrical switches</w:t>
      </w:r>
      <w:r>
        <w:rPr>
          <w:rFonts w:cs="Times New Roman" w:hAnsi="Times New Roman" w:eastAsia="Times New Roman" w:ascii="Times New Roman"/>
          <w:sz w:val="24"/>
          <w:szCs w:val="24"/>
        </w:rPr>
        <w:t> can be added to a valid path. For example a vertical switch in cell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 </w:t>
      </w:r>
      <w:r>
        <w:rPr>
          <w:rFonts w:cs="Times New Roman" w:hAnsi="Times New Roman" w:eastAsia="Times New Roman" w:ascii="Times New Roman"/>
          <w:sz w:val="24"/>
          <w:szCs w:val="24"/>
        </w:rPr>
        <w:t>can be added to the path only if the</w:t>
      </w:r>
      <w:r>
        <w:rPr>
          <w:rFonts w:cs="Times New Roman" w:hAnsi="Times New Roman" w:eastAsia="Times New Roman" w:ascii="Times New Roman"/>
          <w:sz w:val="24"/>
          <w:szCs w:val="24"/>
        </w:rPr>
        <w:t> previous cell of the path is the north or south neighbor of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 </w:t>
      </w:r>
      <w:r>
        <w:rPr>
          <w:rFonts w:cs="Times New Roman" w:hAnsi="Times New Roman" w:eastAsia="Times New Roman" w:ascii="Times New Roman"/>
          <w:sz w:val="24"/>
          <w:szCs w:val="24"/>
        </w:rPr>
        <w:t>and that neighbor is the WPC cell, an omni</w:t>
      </w:r>
      <w:r>
        <w:rPr>
          <w:rFonts w:cs="Times New Roman" w:hAnsi="Times New Roman" w:eastAsia="Times New Roman" w:ascii="Times New Roman"/>
          <w:sz w:val="24"/>
          <w:szCs w:val="24"/>
        </w:rPr>
        <w:t> switch or a vertical switch.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69"/>
      </w:pPr>
      <w:r>
        <w:rPr>
          <w:rFonts w:cs="Times New Roman" w:hAnsi="Times New Roman" w:eastAsia="Times New Roman" w:ascii="Times New Roman"/>
          <w:sz w:val="24"/>
          <w:szCs w:val="24"/>
        </w:rPr>
        <w:t>The following figure shows an example of a map in which the shortest path from the WPC cell to the</w:t>
      </w:r>
      <w:r>
        <w:rPr>
          <w:rFonts w:cs="Times New Roman" w:hAnsi="Times New Roman" w:eastAsia="Times New Roman" w:ascii="Times New Roman"/>
          <w:sz w:val="24"/>
          <w:szCs w:val="24"/>
        </w:rPr>
        <w:t> customer cell goes through cells 1, 3, 4, 8, 12, 11 and has length 6. Note that there might be other paths</w:t>
      </w:r>
      <w:r>
        <w:rPr>
          <w:rFonts w:cs="Times New Roman" w:hAnsi="Times New Roman" w:eastAsia="Times New Roman" w:ascii="Times New Roman"/>
          <w:sz w:val="24"/>
          <w:szCs w:val="24"/>
        </w:rPr>
        <w:t> of the same length, like 1, 3, 2, 6, 10, 11; your algorithm just needs to find one of the paths of shortest</w:t>
      </w:r>
      <w:r>
        <w:rPr>
          <w:rFonts w:cs="Times New Roman" w:hAnsi="Times New Roman" w:eastAsia="Times New Roman" w:ascii="Times New Roman"/>
          <w:sz w:val="24"/>
          <w:szCs w:val="24"/>
        </w:rPr>
        <w:t> length. There might also be other, longer paths, like 1, 3, 4, 5, 9, 13, 12, 11which your algorithm will</w:t>
      </w:r>
      <w:r>
        <w:rPr>
          <w:rFonts w:cs="Times New Roman" w:hAnsi="Times New Roman" w:eastAsia="Times New Roman" w:ascii="Times New Roman"/>
          <w:sz w:val="24"/>
          <w:szCs w:val="24"/>
        </w:rPr>
        <w:t> not select.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62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Classes to Implement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8852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2.2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DLNode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3"/>
      </w:pPr>
      <w:r>
        <w:rPr>
          <w:rFonts w:cs="Times New Roman" w:hAnsi="Times New Roman" w:eastAsia="Times New Roman" w:ascii="Times New Roman"/>
          <w:sz w:val="24"/>
          <w:szCs w:val="24"/>
        </w:rPr>
        <w:t>This class represents the nodes of a doubly linked list. Each node stores two things: a data item and an</w:t>
      </w:r>
      <w:r>
        <w:rPr>
          <w:rFonts w:cs="Times New Roman" w:hAnsi="Times New Roman" w:eastAsia="Times New Roman" w:ascii="Times New Roman"/>
          <w:sz w:val="24"/>
          <w:szCs w:val="24"/>
        </w:rPr>
        <w:t> associated integer value. This class will be declared as follows: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public class DLNode&lt;T&gt;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5855"/>
        <w:sectPr>
          <w:pgSz w:w="12240" w:h="15840"/>
          <w:pgMar w:top="1080" w:bottom="280" w:left="1020" w:right="10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This class will have four instance variables: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private T dataItem</w:t>
      </w:r>
      <w:r>
        <w:rPr>
          <w:rFonts w:cs="Times New Roman" w:hAnsi="Times New Roman" w:eastAsia="Times New Roman" w:ascii="Times New Roman"/>
          <w:sz w:val="24"/>
          <w:szCs w:val="24"/>
        </w:rPr>
        <w:t>. A reference to the data item stored in this node.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private DLNode&lt;T&gt; next</w:t>
      </w:r>
      <w:r>
        <w:rPr>
          <w:rFonts w:cs="Times New Roman" w:hAnsi="Times New Roman" w:eastAsia="Times New Roman" w:ascii="Times New Roman"/>
          <w:sz w:val="24"/>
          <w:szCs w:val="24"/>
        </w:rPr>
        <w:t>. A reference to the next node in the liked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1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private DLNode&lt;T&gt; previous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. A reference to the previous node in the linked list.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71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private int value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. This is the value of the data item stored in this node.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6"/>
      </w:pPr>
      <w:r>
        <w:pict>
          <v:shape type="#_x0000_t75" style="width:397.4pt;height:415.2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4326"/>
      </w:pPr>
      <w:r>
        <w:rPr>
          <w:rFonts w:cs="Times New Roman" w:hAnsi="Times New Roman" w:eastAsia="Times New Roman" w:ascii="Times New Roman"/>
          <w:sz w:val="24"/>
          <w:szCs w:val="24"/>
        </w:rPr>
        <w:t>You need to implement the following methods in this class: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DLNode (T data, int value). </w:t>
      </w:r>
      <w:r>
        <w:rPr>
          <w:rFonts w:cs="Times New Roman" w:hAnsi="Times New Roman" w:eastAsia="Times New Roman" w:ascii="Times New Roman"/>
          <w:sz w:val="24"/>
          <w:szCs w:val="24"/>
        </w:rPr>
        <w:t>Constructor for the class. Initializes a node storing the given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6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data </w:t>
      </w:r>
      <w:r>
        <w:rPr>
          <w:rFonts w:cs="Times New Roman" w:hAnsi="Times New Roman" w:eastAsia="Times New Roman" w:ascii="Times New Roman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value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exact" w:line="260"/>
        <w:ind w:left="826" w:right="75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Setter   and   getter   methods: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getValue,   getData,   getNext,   getPrevious,   setData,   setNext,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setPrevious, setValue.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899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2.1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DLList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1"/>
        <w:sectPr>
          <w:pgSz w:w="12240" w:h="15840"/>
          <w:pgMar w:top="1080" w:bottom="280" w:left="1020" w:right="10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This class implements a doubly linked list in which the nodes are of the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DLNode</w:t>
      </w:r>
      <w:r>
        <w:rPr>
          <w:rFonts w:cs="Times New Roman" w:hAnsi="Times New Roman" w:eastAsia="Times New Roman" w:ascii="Times New Roman"/>
          <w:sz w:val="24"/>
          <w:szCs w:val="24"/>
        </w:rPr>
        <w:t>. This class must</w:t>
      </w:r>
      <w:r>
        <w:rPr>
          <w:rFonts w:cs="Times New Roman" w:hAnsi="Times New Roman" w:eastAsia="Times New Roman" w:ascii="Times New Roman"/>
          <w:sz w:val="24"/>
          <w:szCs w:val="24"/>
        </w:rPr>
        <w:t> implement the interface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DLListADT.java </w:t>
      </w:r>
      <w:r>
        <w:rPr>
          <w:rFonts w:cs="Times New Roman" w:hAnsi="Times New Roman" w:eastAsia="Times New Roman" w:ascii="Times New Roman"/>
          <w:sz w:val="24"/>
          <w:szCs w:val="24"/>
        </w:rPr>
        <w:t>that specifies the public methods in this class. The header for</w:t>
      </w:r>
      <w:r>
        <w:rPr>
          <w:rFonts w:cs="Times New Roman" w:hAnsi="Times New Roman" w:eastAsia="Times New Roman" w:ascii="Times New Roman"/>
          <w:sz w:val="24"/>
          <w:szCs w:val="24"/>
        </w:rPr>
        <w:t> this class will then be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47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public class DLList&lt;T&gt; implements DLListADT&lt;T&gt;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/>
      </w:pPr>
      <w:r>
        <w:rPr>
          <w:rFonts w:cs="Times New Roman" w:hAnsi="Times New Roman" w:eastAsia="Times New Roman" w:ascii="Times New Roman"/>
          <w:sz w:val="24"/>
          <w:szCs w:val="24"/>
        </w:rPr>
        <w:t>This class will have three private instance variables: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private DLNode&lt;T&gt; front</w:t>
      </w:r>
      <w:r>
        <w:rPr>
          <w:rFonts w:cs="Times New Roman" w:hAnsi="Times New Roman" w:eastAsia="Times New Roman" w:ascii="Times New Roman"/>
          <w:sz w:val="24"/>
          <w:szCs w:val="24"/>
        </w:rPr>
        <w:t>. This is a reference to the first node of the doubly linked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private DLNode&lt;T&gt; rear</w:t>
      </w:r>
      <w:r>
        <w:rPr>
          <w:rFonts w:cs="Times New Roman" w:hAnsi="Times New Roman" w:eastAsia="Times New Roman" w:ascii="Times New Roman"/>
          <w:sz w:val="24"/>
          <w:szCs w:val="24"/>
        </w:rPr>
        <w:t>. This is a reference to the last node of the doubly linked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private int count</w:t>
      </w:r>
      <w:r>
        <w:rPr>
          <w:rFonts w:cs="Times New Roman" w:hAnsi="Times New Roman" w:eastAsia="Times New Roman" w:ascii="Times New Roman"/>
          <w:sz w:val="24"/>
          <w:szCs w:val="24"/>
        </w:rPr>
        <w:t>. The value of this variable is the number of data items in the linked list.</w:t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"/>
      </w:pPr>
      <w:r>
        <w:rPr>
          <w:rFonts w:cs="Times New Roman" w:hAnsi="Times New Roman" w:eastAsia="Times New Roman" w:ascii="Times New Roman"/>
          <w:sz w:val="24"/>
          <w:szCs w:val="24"/>
        </w:rPr>
        <w:t>This class needs to implement the following methods.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DLList()</w:t>
      </w:r>
      <w:r>
        <w:rPr>
          <w:rFonts w:cs="Times New Roman" w:hAnsi="Times New Roman" w:eastAsia="Times New Roman" w:ascii="Times New Roman"/>
          <w:sz w:val="24"/>
          <w:szCs w:val="24"/>
        </w:rPr>
        <w:t>. Creates an empty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57" w:lineRule="exact" w:line="260"/>
        <w:ind w:left="826" w:right="74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void insert (T dataItem, int value)</w:t>
      </w:r>
      <w:r>
        <w:rPr>
          <w:rFonts w:cs="Times New Roman" w:hAnsi="Times New Roman" w:eastAsia="Times New Roman" w:ascii="Times New Roman"/>
          <w:sz w:val="24"/>
          <w:szCs w:val="24"/>
        </w:rPr>
        <w:t>. Adds a new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DLNode </w:t>
      </w:r>
      <w:r>
        <w:rPr>
          <w:rFonts w:cs="Times New Roman" w:hAnsi="Times New Roman" w:eastAsia="Times New Roman" w:ascii="Times New Roman"/>
          <w:sz w:val="24"/>
          <w:szCs w:val="24"/>
        </w:rPr>
        <w:t>storing the given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dataItem </w:t>
      </w:r>
      <w:r>
        <w:rPr>
          <w:rFonts w:cs="Times New Roman" w:hAnsi="Times New Roman" w:eastAsia="Times New Roman" w:ascii="Times New Roman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z w:val="24"/>
          <w:szCs w:val="24"/>
        </w:rPr>
        <w:t> value to the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rear </w:t>
      </w:r>
      <w:r>
        <w:rPr>
          <w:rFonts w:cs="Times New Roman" w:hAnsi="Times New Roman" w:eastAsia="Times New Roman" w:ascii="Times New Roman"/>
          <w:sz w:val="24"/>
          <w:szCs w:val="24"/>
        </w:rPr>
        <w:t>of the doubly linked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37"/>
        <w:ind w:left="826" w:right="74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double getDataValue(T dataItem) throws InvalidDataItemException</w:t>
      </w:r>
      <w:r>
        <w:rPr>
          <w:rFonts w:cs="Times New Roman" w:hAnsi="Times New Roman" w:eastAsia="Times New Roman" w:ascii="Times New Roman"/>
          <w:sz w:val="24"/>
          <w:szCs w:val="24"/>
        </w:rPr>
        <w:t>. Returns the integer</w:t>
      </w:r>
      <w:r>
        <w:rPr>
          <w:rFonts w:cs="Times New Roman" w:hAnsi="Times New Roman" w:eastAsia="Times New Roman" w:ascii="Times New Roman"/>
          <w:sz w:val="24"/>
          <w:szCs w:val="24"/>
        </w:rPr>
        <w:t> value associated to the specified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dataItem</w:t>
      </w:r>
      <w:r>
        <w:rPr>
          <w:rFonts w:cs="Times New Roman" w:hAnsi="Times New Roman" w:eastAsia="Times New Roman" w:ascii="Times New Roman"/>
          <w:sz w:val="24"/>
          <w:szCs w:val="24"/>
        </w:rPr>
        <w:t>. 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InvalidDataItemException </w:t>
      </w:r>
      <w:r>
        <w:rPr>
          <w:rFonts w:cs="Times New Roman" w:hAnsi="Times New Roman" w:eastAsia="Times New Roman" w:ascii="Times New Roman"/>
          <w:sz w:val="24"/>
          <w:szCs w:val="24"/>
        </w:rPr>
        <w:t>is thrown if the given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dataItem </w:t>
      </w:r>
      <w:r>
        <w:rPr>
          <w:rFonts w:cs="Times New Roman" w:hAnsi="Times New Roman" w:eastAsia="Times New Roman" w:ascii="Times New Roman"/>
          <w:sz w:val="24"/>
          <w:szCs w:val="24"/>
        </w:rPr>
        <w:t>is not in the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1"/>
        <w:ind w:left="826" w:right="74"/>
      </w:pPr>
      <w:r>
        <w:rPr>
          <w:rFonts w:cs="Times New Roman" w:hAnsi="Times New Roman" w:eastAsia="Times New Roman" w:ascii="Times New Roman"/>
          <w:sz w:val="24"/>
          <w:szCs w:val="24"/>
        </w:rPr>
        <w:t>Note that to check whether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dataItem </w:t>
      </w:r>
      <w:r>
        <w:rPr>
          <w:rFonts w:cs="Times New Roman" w:hAnsi="Times New Roman" w:eastAsia="Times New Roman" w:ascii="Times New Roman"/>
          <w:sz w:val="24"/>
          <w:szCs w:val="24"/>
        </w:rPr>
        <w:t>is in the list you need to scan the linked list using linear</w:t>
      </w:r>
      <w:r>
        <w:rPr>
          <w:rFonts w:cs="Times New Roman" w:hAnsi="Times New Roman" w:eastAsia="Times New Roman" w:ascii="Times New Roman"/>
          <w:sz w:val="24"/>
          <w:szCs w:val="24"/>
        </w:rPr>
        <w:t> search. To check if the data item stored in a node of the linked list is the same as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dataItem </w:t>
      </w:r>
      <w:r>
        <w:rPr>
          <w:rFonts w:cs="Times New Roman" w:hAnsi="Times New Roman" w:eastAsia="Times New Roman" w:ascii="Times New Roman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z w:val="24"/>
          <w:szCs w:val="24"/>
        </w:rPr>
        <w:t> must use the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equals </w:t>
      </w:r>
      <w:r>
        <w:rPr>
          <w:rFonts w:cs="Times New Roman" w:hAnsi="Times New Roman" w:eastAsia="Times New Roman" w:ascii="Times New Roman"/>
          <w:sz w:val="24"/>
          <w:szCs w:val="24"/>
        </w:rPr>
        <w:t>method, not the “==” operator.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8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  void   changeValue   (T   dataItem,   int   newValue)   throws   InvalidDataItemException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/>
        <w:ind w:left="826" w:right="69"/>
      </w:pPr>
      <w:r>
        <w:rPr>
          <w:rFonts w:cs="Times New Roman" w:hAnsi="Times New Roman" w:eastAsia="Times New Roman" w:ascii="Times New Roman"/>
          <w:sz w:val="24"/>
          <w:szCs w:val="24"/>
        </w:rPr>
        <w:t>Changes  the  value  of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dataItem  </w:t>
      </w:r>
      <w:r>
        <w:rPr>
          <w:rFonts w:cs="Times New Roman" w:hAnsi="Times New Roman" w:eastAsia="Times New Roman" w:ascii="Times New Roman"/>
          <w:sz w:val="24"/>
          <w:szCs w:val="24"/>
        </w:rPr>
        <w:t>to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newValue</w:t>
      </w:r>
      <w:r>
        <w:rPr>
          <w:rFonts w:cs="Times New Roman" w:hAnsi="Times New Roman" w:eastAsia="Times New Roman" w:ascii="Times New Roman"/>
          <w:sz w:val="24"/>
          <w:szCs w:val="24"/>
        </w:rPr>
        <w:t>.  An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InvalidDataItemException  </w:t>
      </w:r>
      <w:r>
        <w:rPr>
          <w:rFonts w:cs="Times New Roman" w:hAnsi="Times New Roman" w:eastAsia="Times New Roman" w:ascii="Times New Roman"/>
          <w:sz w:val="24"/>
          <w:szCs w:val="24"/>
        </w:rPr>
        <w:t>is  thrown  if  the</w:t>
      </w:r>
      <w:r>
        <w:rPr>
          <w:rFonts w:cs="Times New Roman" w:hAnsi="Times New Roman" w:eastAsia="Times New Roman" w:ascii="Times New Roman"/>
          <w:sz w:val="24"/>
          <w:szCs w:val="24"/>
        </w:rPr>
        <w:t> given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dataItem </w:t>
      </w:r>
      <w:r>
        <w:rPr>
          <w:rFonts w:cs="Times New Roman" w:hAnsi="Times New Roman" w:eastAsia="Times New Roman" w:ascii="Times New Roman"/>
          <w:sz w:val="24"/>
          <w:szCs w:val="24"/>
        </w:rPr>
        <w:t>is not in the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58" w:lineRule="exact" w:line="260"/>
        <w:ind w:left="826" w:right="70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T getSmallest() throws EmptyListException</w:t>
      </w:r>
      <w:r>
        <w:rPr>
          <w:rFonts w:cs="Times New Roman" w:hAnsi="Times New Roman" w:eastAsia="Times New Roman" w:ascii="Times New Roman"/>
          <w:sz w:val="24"/>
          <w:szCs w:val="24"/>
        </w:rPr>
        <w:t>. Removes and returns the data item in the list</w:t>
      </w:r>
      <w:r>
        <w:rPr>
          <w:rFonts w:cs="Times New Roman" w:hAnsi="Times New Roman" w:eastAsia="Times New Roman" w:ascii="Times New Roman"/>
          <w:sz w:val="24"/>
          <w:szCs w:val="24"/>
        </w:rPr>
        <w:t> with smallest associated value. If several items in the list have the same associated value, any</w:t>
      </w:r>
      <w:r>
        <w:rPr>
          <w:rFonts w:cs="Times New Roman" w:hAnsi="Times New Roman" w:eastAsia="Times New Roman" w:ascii="Times New Roman"/>
          <w:sz w:val="24"/>
          <w:szCs w:val="24"/>
        </w:rPr>
        <w:t> one of them is returned. 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EmptyListException </w:t>
      </w:r>
      <w:r>
        <w:rPr>
          <w:rFonts w:cs="Times New Roman" w:hAnsi="Times New Roman" w:eastAsia="Times New Roman" w:ascii="Times New Roman"/>
          <w:sz w:val="24"/>
          <w:szCs w:val="24"/>
        </w:rPr>
        <w:t>is thrown if the list is empty.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7"/>
        <w:ind w:left="826" w:right="77"/>
      </w:pPr>
      <w:r>
        <w:rPr>
          <w:rFonts w:cs="Times New Roman" w:hAnsi="Times New Roman" w:eastAsia="Times New Roman" w:ascii="Times New Roman"/>
          <w:sz w:val="24"/>
          <w:szCs w:val="24"/>
        </w:rPr>
        <w:t>Note  that  to  find  the  data  item  with  smallest  value  the  entire linked  list needs  to  be  scanned</w:t>
      </w:r>
      <w:r>
        <w:rPr>
          <w:rFonts w:cs="Times New Roman" w:hAnsi="Times New Roman" w:eastAsia="Times New Roman" w:ascii="Times New Roman"/>
          <w:sz w:val="24"/>
          <w:szCs w:val="24"/>
        </w:rPr>
        <w:t> using linear search.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boolean isEmpty()</w:t>
      </w:r>
      <w:r>
        <w:rPr>
          <w:rFonts w:cs="Times New Roman" w:hAnsi="Times New Roman" w:eastAsia="Times New Roman" w:ascii="Times New Roman"/>
          <w:sz w:val="24"/>
          <w:szCs w:val="24"/>
        </w:rPr>
        <w:t>. Returns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true </w:t>
      </w:r>
      <w:r>
        <w:rPr>
          <w:rFonts w:cs="Times New Roman" w:hAnsi="Times New Roman" w:eastAsia="Times New Roman" w:ascii="Times New Roman"/>
          <w:sz w:val="24"/>
          <w:szCs w:val="24"/>
        </w:rPr>
        <w:t>if the list is empty and it returns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false </w:t>
      </w:r>
      <w:r>
        <w:rPr>
          <w:rFonts w:cs="Times New Roman" w:hAnsi="Times New Roman" w:eastAsia="Times New Roman" w:ascii="Times New Roman"/>
          <w:sz w:val="24"/>
          <w:szCs w:val="24"/>
        </w:rPr>
        <w:t>otherwise.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471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int size(). </w:t>
      </w:r>
      <w:r>
        <w:rPr>
          <w:rFonts w:cs="Times New Roman" w:hAnsi="Times New Roman" w:eastAsia="Times New Roman" w:ascii="Times New Roman"/>
          <w:sz w:val="24"/>
          <w:szCs w:val="24"/>
        </w:rPr>
        <w:t>Returns the number of data items in the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34"/>
        <w:ind w:left="826" w:right="73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String toString(). </w:t>
      </w:r>
      <w:r>
        <w:rPr>
          <w:rFonts w:cs="Times New Roman" w:hAnsi="Times New Roman" w:eastAsia="Times New Roman" w:ascii="Times New Roman"/>
          <w:sz w:val="24"/>
          <w:szCs w:val="24"/>
        </w:rPr>
        <w:t>Returns 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String </w:t>
      </w:r>
      <w:r>
        <w:rPr>
          <w:rFonts w:cs="Times New Roman" w:hAnsi="Times New Roman" w:eastAsia="Times New Roman" w:ascii="Times New Roman"/>
          <w:sz w:val="24"/>
          <w:szCs w:val="24"/>
        </w:rPr>
        <w:t>representation of the linked list. This method will invoke the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toString  </w:t>
      </w:r>
      <w:r>
        <w:rPr>
          <w:rFonts w:cs="Times New Roman" w:hAnsi="Times New Roman" w:eastAsia="Times New Roman" w:ascii="Times New Roman"/>
          <w:sz w:val="24"/>
          <w:szCs w:val="24"/>
        </w:rPr>
        <w:t>method  from  each  data  item  in  the  priority  queue  and  concatenate  these  strings  to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produce a string of the form: “List: dataItem1,value1; dataItem2,value2; …”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 w:lineRule="exact" w:line="300"/>
        <w:ind w:left="2273"/>
      </w:pPr>
      <w:r>
        <w:pict>
          <v:group style="position:absolute;margin-left:134.875pt;margin-top:14.7581pt;width:321.95pt;height:44.9pt;mso-position-horizontal-relative:page;mso-position-vertical-relative:paragraph;z-index:-258" coordorigin="2698,295" coordsize="6439,898">
            <v:shape style="position:absolute;left:3024;top:629;width:1373;height:433" coordorigin="3024,629" coordsize="1373,433" path="m3024,1062l4397,1062,4397,629,3024,629,3024,1062xe" filled="f" stroked="t" strokeweight="0.75pt" strokecolor="#000000">
              <v:path arrowok="t"/>
            </v:shape>
            <v:shape style="position:absolute;left:5251;top:610;width:1373;height:433" coordorigin="5251,610" coordsize="1373,433" path="m5251,1043l6624,1043,6624,610,5251,610,5251,1043xe" filled="f" stroked="t" strokeweight="0.75pt" strokecolor="#000000">
              <v:path arrowok="t"/>
            </v:shape>
            <v:shape style="position:absolute;left:4397;top:666;width:854;height:120" coordorigin="4397,666" coordsize="854,120" path="m4397,725l4397,745,5131,736,5151,736,5132,786,5251,725,5151,716,5131,716,4397,725xe" filled="t" fillcolor="#000000" stroked="f">
              <v:path arrowok="t"/>
              <v:fill/>
            </v:shape>
            <v:shape style="position:absolute;left:4397;top:666;width:854;height:120" coordorigin="4397,666" coordsize="854,120" path="m5151,716l5251,725,5130,666,5131,716,5151,716xe" filled="t" fillcolor="#000000" stroked="f">
              <v:path arrowok="t"/>
              <v:fill/>
            </v:shape>
            <v:shape style="position:absolute;left:4397;top:666;width:854;height:120" coordorigin="4397,666" coordsize="854,120" path="m5132,786l5151,736,5131,736,5132,786xe" filled="t" fillcolor="#000000" stroked="f">
              <v:path arrowok="t"/>
              <v:fill/>
            </v:shape>
            <v:shape style="position:absolute;left:7431;top:572;width:1373;height:433" coordorigin="7431,572" coordsize="1373,433" path="m7431,1005l8804,1005,8804,572,7431,572,7431,1005xe" filled="f" stroked="t" strokeweight="0.75pt" strokecolor="#000000">
              <v:path arrowok="t"/>
            </v:shape>
            <v:shape style="position:absolute;left:6624;top:675;width:825;height:120" coordorigin="6624,675" coordsize="825,120" path="m7349,745l7329,745,7329,795,7449,735,7349,745xe" filled="t" fillcolor="#000000" stroked="f">
              <v:path arrowok="t"/>
              <v:fill/>
            </v:shape>
            <v:shape style="position:absolute;left:6624;top:675;width:825;height:120" coordorigin="6624,675" coordsize="825,120" path="m7349,725l7329,675,7329,725,7349,725xe" filled="t" fillcolor="#000000" stroked="f">
              <v:path arrowok="t"/>
              <v:fill/>
            </v:shape>
            <v:shape style="position:absolute;left:6624;top:675;width:825;height:120" coordorigin="6624,675" coordsize="825,120" path="m6624,725l6624,745,7349,745,7449,735,7329,675,7349,725,6624,725xe" filled="t" fillcolor="#000000" stroked="f">
              <v:path arrowok="t"/>
              <v:fill/>
            </v:shape>
            <v:shape style="position:absolute;left:6624;top:907;width:807;height:70" coordorigin="6624,907" coordsize="807,70" path="m6744,927l7431,927,7431,907,6724,907,6724,927,6744,927xe" filled="t" fillcolor="#000000" stroked="f">
              <v:path arrowok="t"/>
              <v:fill/>
            </v:shape>
            <v:shape style="position:absolute;left:6624;top:907;width:807;height:70" coordorigin="6624,907" coordsize="807,70" path="m6744,907l6744,857,6624,917,6744,977,6744,927,6724,927,6724,907,6744,907xe" filled="t" fillcolor="#000000" stroked="f">
              <v:path arrowok="t"/>
              <v:fill/>
            </v:shape>
            <v:shape style="position:absolute;left:4397;top:907;width:854;height:70" coordorigin="4397,907" coordsize="854,70" path="m4517,927l5251,927,5251,907,4497,907,4497,927,4517,927xe" filled="t" fillcolor="#000000" stroked="f">
              <v:path arrowok="t"/>
              <v:fill/>
            </v:shape>
            <v:shape style="position:absolute;left:4397;top:907;width:854;height:70" coordorigin="4397,907" coordsize="854,70" path="m4517,907l4517,857,4397,917,4517,977,4517,927,4497,927,4497,907,4517,907xe" filled="t" fillcolor="#000000" stroked="f">
              <v:path arrowok="t"/>
              <v:fill/>
            </v:shape>
            <v:shape style="position:absolute;left:8804;top:793;width:181;height:0" coordorigin="8804,793" coordsize="181,0" path="m8804,793l8985,793e" filled="f" stroked="t" strokeweight="0.75pt" strokecolor="#000000">
              <v:path arrowok="t"/>
            </v:shape>
            <v:shape style="position:absolute;left:8996;top:783;width:9;height:307" coordorigin="8996,783" coordsize="9,307" path="m8996,783l9005,1090e" filled="f" stroked="t" strokeweight="0.75pt" strokecolor="#000000">
              <v:path arrowok="t"/>
            </v:shape>
            <v:shape style="position:absolute;left:8860;top:1090;width:269;height:10" coordorigin="8860,1090" coordsize="269,10" path="m8860,1100l9129,1090e" filled="f" stroked="t" strokeweight="0.75pt" strokecolor="#000000">
              <v:path arrowok="t"/>
            </v:shape>
            <v:shape style="position:absolute;left:2841;top:869;width:181;height:0" coordorigin="2841,869" coordsize="181,0" path="m2841,869l3022,869e" filled="f" stroked="t" strokeweight="0.75pt" strokecolor="#000000">
              <v:path arrowok="t"/>
            </v:shape>
            <v:shape style="position:absolute;left:2841;top:869;width:9;height:307" coordorigin="2841,869" coordsize="9,307" path="m2841,869l2850,1176e" filled="f" stroked="t" strokeweight="0.75pt" strokecolor="#000000">
              <v:path arrowok="t"/>
            </v:shape>
            <v:shape style="position:absolute;left:2705;top:1176;width:269;height:10" coordorigin="2705,1176" coordsize="269,10" path="m2705,1186l2974,1176e" filled="f" stroked="t" strokeweight="0.75pt" strokecolor="#000000">
              <v:path arrowok="t"/>
            </v:shape>
            <v:shape style="position:absolute;left:3463;top:341;width:120;height:288" coordorigin="3463,341" coordsize="120,288" path="m3513,509l3463,509,3523,629,3583,509,3533,509,3533,529,3513,529,3513,509xe" filled="t" fillcolor="#000000" stroked="f">
              <v:path arrowok="t"/>
              <v:fill/>
            </v:shape>
            <v:shape style="position:absolute;left:3463;top:341;width:120;height:288" coordorigin="3463,341" coordsize="120,288" path="m3513,529l3533,529,3533,341,3513,341,3513,529xe" filled="t" fillcolor="#000000" stroked="f">
              <v:path arrowok="t"/>
              <v:fill/>
            </v:shape>
            <v:shape style="position:absolute;left:8129;top:303;width:120;height:288" coordorigin="8129,303" coordsize="120,288" path="m8179,471l8129,471,8189,591,8249,471,8199,471,8199,491,8179,491,8179,471xe" filled="t" fillcolor="#000000" stroked="f">
              <v:path arrowok="t"/>
              <v:fill/>
            </v:shape>
            <v:shape style="position:absolute;left:8129;top:303;width:120;height:288" coordorigin="8129,303" coordsize="120,288" path="m8179,491l8199,491,8199,303,8179,303,8179,491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front                                                                      </w:t>
      </w:r>
      <w:r>
        <w:rPr>
          <w:rFonts w:cs="Times New Roman" w:hAnsi="Times New Roman" w:eastAsia="Times New Roman" w:ascii="Times New Roman"/>
          <w:position w:val="2"/>
          <w:sz w:val="24"/>
          <w:szCs w:val="24"/>
        </w:rPr>
        <w:t>rear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exact" w:line="320"/>
        <w:ind w:left="2156"/>
      </w:pP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“data 1”, 3                   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“data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”,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  <w:t>8               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“data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”,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13" w:right="72"/>
      </w:pPr>
      <w:r>
        <w:rPr>
          <w:rFonts w:cs="Times New Roman" w:hAnsi="Times New Roman" w:eastAsia="Times New Roman" w:ascii="Times New Roman"/>
          <w:sz w:val="24"/>
          <w:szCs w:val="24"/>
        </w:rPr>
        <w:t>To make sure you understand the operations that you need to implement, consider the above doubly</w:t>
      </w:r>
      <w:r>
        <w:rPr>
          <w:rFonts w:cs="Times New Roman" w:hAnsi="Times New Roman" w:eastAsia="Times New Roman" w:ascii="Times New Roman"/>
          <w:sz w:val="24"/>
          <w:szCs w:val="24"/>
        </w:rPr>
        <w:t> linked list where each nod stores a String and an integer value. If we invoke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getDataValue </w:t>
      </w:r>
      <w:r>
        <w:rPr>
          <w:rFonts w:cs="Times New Roman" w:hAnsi="Times New Roman" w:eastAsia="Times New Roman" w:ascii="Times New Roman"/>
          <w:sz w:val="24"/>
          <w:szCs w:val="24"/>
        </w:rPr>
        <w:t>(“data 2”),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this  method  should  return  the  value  8,  while  invoking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getDataValue</w:t>
      </w:r>
      <w:r>
        <w:rPr>
          <w:rFonts w:cs="Times New Roman" w:hAnsi="Times New Roman" w:eastAsia="Times New Roman" w:ascii="Times New Roman"/>
          <w:sz w:val="24"/>
          <w:szCs w:val="24"/>
        </w:rPr>
        <w:t>(“data  4”)  should  throw  an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InvalidDataItemException</w:t>
      </w:r>
      <w:r>
        <w:rPr>
          <w:rFonts w:cs="Times New Roman" w:hAnsi="Times New Roman" w:eastAsia="Times New Roman" w:ascii="Times New Roman"/>
          <w:sz w:val="24"/>
          <w:szCs w:val="24"/>
        </w:rPr>
        <w:t>. Invoking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changeValue</w:t>
      </w:r>
      <w:r>
        <w:rPr>
          <w:rFonts w:cs="Times New Roman" w:hAnsi="Times New Roman" w:eastAsia="Times New Roman" w:ascii="Times New Roman"/>
          <w:sz w:val="24"/>
          <w:szCs w:val="24"/>
        </w:rPr>
        <w:t>(“data 1”, 0) will set the value stored in the first node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to 0; if now we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getSmallest</w:t>
      </w:r>
      <w:r>
        <w:rPr>
          <w:rFonts w:cs="Times New Roman" w:hAnsi="Times New Roman" w:eastAsia="Times New Roman" w:ascii="Times New Roman"/>
          <w:sz w:val="24"/>
          <w:szCs w:val="24"/>
        </w:rPr>
        <w:t>(), this will return “data 1” (as </w:t>
      </w:r>
      <w:r>
        <w:rPr>
          <w:rFonts w:cs="Times New Roman" w:hAnsi="Times New Roman" w:eastAsia="Times New Roman" w:ascii="Times New Roman"/>
          <w:sz w:val="24"/>
          <w:szCs w:val="24"/>
        </w:rPr>
        <w:t>now this data item has the smallest value)</w:t>
      </w:r>
      <w:r>
        <w:rPr>
          <w:rFonts w:cs="Times New Roman" w:hAnsi="Times New Roman" w:eastAsia="Times New Roman" w:ascii="Times New Roman"/>
          <w:sz w:val="24"/>
          <w:szCs w:val="24"/>
        </w:rPr>
        <w:t> and the first node of the list will be removed.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840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2.3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ShortestPath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6187"/>
        <w:sectPr>
          <w:pgSz w:w="12240" w:h="15840"/>
          <w:pgMar w:top="1060" w:bottom="280" w:left="1020" w:right="10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This class will have an instance variable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2"/>
        <w:ind w:left="833" w:right="7967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Map cityMap;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3"/>
      </w:pPr>
      <w:r>
        <w:rPr>
          <w:rFonts w:cs="Times New Roman" w:hAnsi="Times New Roman" w:eastAsia="Times New Roman" w:ascii="Times New Roman"/>
          <w:sz w:val="24"/>
          <w:szCs w:val="24"/>
        </w:rPr>
        <w:t>This variable will reference the object representing the city map where WPC and C are located. This</w:t>
      </w:r>
      <w:r>
        <w:rPr>
          <w:rFonts w:cs="Times New Roman" w:hAnsi="Times New Roman" w:eastAsia="Times New Roman" w:ascii="Times New Roman"/>
          <w:sz w:val="24"/>
          <w:szCs w:val="24"/>
        </w:rPr>
        <w:t> variable must be initialized in the constructor for the class, as described below. You must implement</w:t>
      </w:r>
      <w:r>
        <w:rPr>
          <w:rFonts w:cs="Times New Roman" w:hAnsi="Times New Roman" w:eastAsia="Times New Roman" w:ascii="Times New Roman"/>
          <w:sz w:val="24"/>
          <w:szCs w:val="24"/>
        </w:rPr>
        <w:t> the following methods in this class: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ind w:left="826" w:right="77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ShortestPath (String filename). </w:t>
      </w:r>
      <w:r>
        <w:rPr>
          <w:rFonts w:cs="Times New Roman" w:hAnsi="Times New Roman" w:eastAsia="Times New Roman" w:ascii="Times New Roman"/>
          <w:sz w:val="24"/>
          <w:szCs w:val="24"/>
        </w:rPr>
        <w:t>This is the constructor for the class. It receives as input</w:t>
      </w:r>
      <w:r>
        <w:rPr>
          <w:rFonts w:cs="Times New Roman" w:hAnsi="Times New Roman" w:eastAsia="Times New Roman" w:ascii="Times New Roman"/>
          <w:sz w:val="24"/>
          <w:szCs w:val="24"/>
        </w:rPr>
        <w:t> the name of the file containing the description of the city map. In this method you must create</w:t>
      </w:r>
      <w:r>
        <w:rPr>
          <w:rFonts w:cs="Times New Roman" w:hAnsi="Times New Roman" w:eastAsia="Times New Roman" w:ascii="Times New Roman"/>
          <w:sz w:val="24"/>
          <w:szCs w:val="24"/>
        </w:rPr>
        <w:t> an object of the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 </w:t>
      </w:r>
      <w:r>
        <w:rPr>
          <w:rFonts w:cs="Times New Roman" w:hAnsi="Times New Roman" w:eastAsia="Times New Roman" w:ascii="Times New Roman"/>
          <w:sz w:val="24"/>
          <w:szCs w:val="24"/>
        </w:rPr>
        <w:t>(described in Section 5) passing as parameter the given input file;</w:t>
      </w:r>
      <w:r>
        <w:rPr>
          <w:rFonts w:cs="Times New Roman" w:hAnsi="Times New Roman" w:eastAsia="Times New Roman" w:ascii="Times New Roman"/>
          <w:sz w:val="24"/>
          <w:szCs w:val="24"/>
        </w:rPr>
        <w:t> this  will  display  the  map  on  the  screen.  Some  sample  input  files  are  also  provided  in  the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course’s website. Read them if you wa</w:t>
      </w:r>
      <w:r>
        <w:rPr>
          <w:rFonts w:cs="Times New Roman" w:hAnsi="Times New Roman" w:eastAsia="Times New Roman" w:ascii="Times New Roman"/>
          <w:sz w:val="24"/>
          <w:szCs w:val="24"/>
        </w:rPr>
        <w:t>nt to know the format of the input files.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20" w:lineRule="exact" w:line="260"/>
        <w:ind w:left="826" w:right="75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 static  void  main  (String[]  args).  </w:t>
      </w:r>
      <w:r>
        <w:rPr>
          <w:rFonts w:cs="Times New Roman" w:hAnsi="Times New Roman" w:eastAsia="Times New Roman" w:ascii="Times New Roman"/>
          <w:sz w:val="24"/>
          <w:szCs w:val="24"/>
        </w:rPr>
        <w:t>This  method  will  first  create  an  object  of  the  class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ShortestPath </w:t>
      </w:r>
      <w:r>
        <w:rPr>
          <w:rFonts w:cs="Times New Roman" w:hAnsi="Times New Roman" w:eastAsia="Times New Roman" w:ascii="Times New Roman"/>
          <w:sz w:val="24"/>
          <w:szCs w:val="24"/>
        </w:rPr>
        <w:t>using the constructor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ShortestPath(args[0])</w:t>
      </w:r>
      <w:r>
        <w:rPr>
          <w:rFonts w:cs="Times New Roman" w:hAnsi="Times New Roman" w:eastAsia="Times New Roman" w:ascii="Times New Roman"/>
          <w:sz w:val="24"/>
          <w:szCs w:val="24"/>
        </w:rPr>
        <w:t>. When you run the program, you will</w:t>
      </w:r>
      <w:r>
        <w:rPr>
          <w:rFonts w:cs="Times New Roman" w:hAnsi="Times New Roman" w:eastAsia="Times New Roman" w:ascii="Times New Roman"/>
          <w:sz w:val="24"/>
          <w:szCs w:val="24"/>
        </w:rPr>
        <w:t> pass as command line argument the name of the input file. Your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main </w:t>
      </w:r>
      <w:r>
        <w:rPr>
          <w:rFonts w:cs="Times New Roman" w:hAnsi="Times New Roman" w:eastAsia="Times New Roman" w:ascii="Times New Roman"/>
          <w:sz w:val="24"/>
          <w:szCs w:val="24"/>
        </w:rPr>
        <w:t>method then will try 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26" w:right="79"/>
      </w:pPr>
      <w:r>
        <w:rPr>
          <w:rFonts w:cs="Times New Roman" w:hAnsi="Times New Roman" w:eastAsia="Times New Roman" w:ascii="Times New Roman"/>
          <w:sz w:val="24"/>
          <w:szCs w:val="24"/>
        </w:rPr>
        <w:t>find a shortest path from the WPC cell to the destination cell C following the switches only in</w:t>
      </w:r>
      <w:r>
        <w:rPr>
          <w:rFonts w:cs="Times New Roman" w:hAnsi="Times New Roman" w:eastAsia="Times New Roman" w:ascii="Times New Roman"/>
          <w:sz w:val="24"/>
          <w:szCs w:val="24"/>
        </w:rPr>
        <w:t> the allowed order (see also Assignment 2). Suggestions on how to look for a shortest path are</w:t>
      </w:r>
      <w:r>
        <w:rPr>
          <w:rFonts w:cs="Times New Roman" w:hAnsi="Times New Roman" w:eastAsia="Times New Roman" w:ascii="Times New Roman"/>
          <w:sz w:val="24"/>
          <w:szCs w:val="24"/>
        </w:rPr>
        <w:t> given  in  the  next  section.  The  code  provided  to  you  will  show  the  path  selected  by  the</w:t>
      </w:r>
      <w:r>
        <w:rPr>
          <w:rFonts w:cs="Times New Roman" w:hAnsi="Times New Roman" w:eastAsia="Times New Roman" w:ascii="Times New Roman"/>
          <w:sz w:val="24"/>
          <w:szCs w:val="24"/>
        </w:rPr>
        <w:t> algorithm, so you can visually verify if your program works.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17" w:lineRule="exact" w:line="260"/>
        <w:ind w:left="833" w:right="75" w:hanging="3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private MapCell nextCell(MapCell cell)</w:t>
      </w:r>
      <w:r>
        <w:rPr>
          <w:rFonts w:cs="Times New Roman" w:hAnsi="Times New Roman" w:eastAsia="Times New Roman" w:ascii="Times New Roman"/>
          <w:sz w:val="24"/>
          <w:szCs w:val="24"/>
        </w:rPr>
        <w:t>. The parameter is the current cell. This method returns</w:t>
      </w:r>
      <w:r>
        <w:rPr>
          <w:rFonts w:cs="Times New Roman" w:hAnsi="Times New Roman" w:eastAsia="Times New Roman" w:ascii="Times New Roman"/>
          <w:sz w:val="24"/>
          <w:szCs w:val="24"/>
        </w:rPr>
        <w:t> the  first  unmarked  cell  that  can  be  added  to  the  current  path.  This  method  is  very similar  to</w:t>
      </w:r>
      <w:r>
        <w:rPr>
          <w:rFonts w:cs="Times New Roman" w:hAnsi="Times New Roman" w:eastAsia="Times New Roman" w:ascii="Times New Roman"/>
          <w:sz w:val="24"/>
          <w:szCs w:val="24"/>
        </w:rPr>
        <w:t> method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bestCell </w:t>
      </w:r>
      <w:r>
        <w:rPr>
          <w:rFonts w:cs="Times New Roman" w:hAnsi="Times New Roman" w:eastAsia="Times New Roman" w:ascii="Times New Roman"/>
          <w:sz w:val="24"/>
          <w:szCs w:val="24"/>
        </w:rPr>
        <w:t>from Assignment 2, except that now we do not prefer a customer cell or omni</w:t>
      </w:r>
      <w:r>
        <w:rPr>
          <w:rFonts w:cs="Times New Roman" w:hAnsi="Times New Roman" w:eastAsia="Times New Roman" w:ascii="Times New Roman"/>
          <w:sz w:val="24"/>
          <w:szCs w:val="24"/>
        </w:rPr>
        <w:t> cell over horizontal or vertical cells, instead, the first cell that can be used to continue the path</w:t>
      </w:r>
      <w:r>
        <w:rPr>
          <w:rFonts w:cs="Times New Roman" w:hAnsi="Times New Roman" w:eastAsia="Times New Roman" w:ascii="Times New Roman"/>
          <w:sz w:val="24"/>
          <w:szCs w:val="24"/>
        </w:rPr>
        <w:t> will be returned by the method.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73"/>
      </w:pPr>
      <w:r>
        <w:rPr>
          <w:rFonts w:cs="Times New Roman" w:hAnsi="Times New Roman" w:eastAsia="Times New Roman" w:ascii="Times New Roman"/>
          <w:sz w:val="24"/>
          <w:szCs w:val="24"/>
        </w:rPr>
        <w:t>If there are no unmarked cells adjacent to the current one that can be used to continue the path,</w:t>
      </w:r>
      <w:r>
        <w:rPr>
          <w:rFonts w:cs="Times New Roman" w:hAnsi="Times New Roman" w:eastAsia="Times New Roman" w:ascii="Times New Roman"/>
          <w:sz w:val="24"/>
          <w:szCs w:val="24"/>
        </w:rPr>
        <w:t> this method returns </w:t>
      </w:r>
      <w:r>
        <w:rPr>
          <w:rFonts w:cs="Courier New" w:hAnsi="Courier New" w:eastAsia="Courier New" w:ascii="Courier New"/>
          <w:sz w:val="24"/>
          <w:szCs w:val="24"/>
        </w:rPr>
        <w:t>null</w:t>
      </w:r>
      <w:r>
        <w:rPr>
          <w:rFonts w:cs="Times New Roman" w:hAnsi="Times New Roman" w:eastAsia="Times New Roman" w:ascii="Times New Roman"/>
          <w:sz w:val="24"/>
          <w:szCs w:val="24"/>
        </w:rPr>
        <w:t>.   As in Assignment 2, you will use the methods from the provided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class to mark map cells.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72"/>
      </w:pPr>
      <w:r>
        <w:rPr>
          <w:rFonts w:cs="Times New Roman" w:hAnsi="Times New Roman" w:eastAsia="Times New Roman" w:ascii="Times New Roman"/>
          <w:sz w:val="24"/>
          <w:szCs w:val="24"/>
        </w:rPr>
        <w:t>For example, in the figure in page 2, if the current cell is cell 4 and cell 3 is marked, but cells 5</w:t>
      </w:r>
      <w:r>
        <w:rPr>
          <w:rFonts w:cs="Times New Roman" w:hAnsi="Times New Roman" w:eastAsia="Times New Roman" w:ascii="Times New Roman"/>
          <w:sz w:val="24"/>
          <w:szCs w:val="24"/>
        </w:rPr>
        <w:t> and 8 are not marked, then the method will return cell 5. If the current cell is cell 3, and cells 1</w:t>
      </w:r>
      <w:r>
        <w:rPr>
          <w:rFonts w:cs="Times New Roman" w:hAnsi="Times New Roman" w:eastAsia="Times New Roman" w:ascii="Times New Roman"/>
          <w:sz w:val="24"/>
          <w:szCs w:val="24"/>
        </w:rPr>
        <w:t> and 4 are marked, then the method will return cell 2. Finally, if the current cell is cell 13, and</w:t>
      </w:r>
      <w:r>
        <w:rPr>
          <w:rFonts w:cs="Times New Roman" w:hAnsi="Times New Roman" w:eastAsia="Times New Roman" w:ascii="Times New Roman"/>
          <w:sz w:val="24"/>
          <w:szCs w:val="24"/>
        </w:rPr>
        <w:t> cells 9 and 12 are marked, this method will return null.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833" w:right="7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Hint</w:t>
      </w:r>
      <w:r>
        <w:rPr>
          <w:rFonts w:cs="Times New Roman" w:hAnsi="Times New Roman" w:eastAsia="Times New Roman" w:ascii="Times New Roman"/>
          <w:sz w:val="24"/>
          <w:szCs w:val="24"/>
        </w:rPr>
        <w:t>. Simply modify you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bestCell </w:t>
      </w:r>
      <w:r>
        <w:rPr>
          <w:rFonts w:cs="Times New Roman" w:hAnsi="Times New Roman" w:eastAsia="Times New Roman" w:ascii="Times New Roman"/>
          <w:sz w:val="24"/>
          <w:szCs w:val="24"/>
        </w:rPr>
        <w:t>method from Assignment 2 so that no preference is given to</w:t>
      </w:r>
      <w:r>
        <w:rPr>
          <w:rFonts w:cs="Times New Roman" w:hAnsi="Times New Roman" w:eastAsia="Times New Roman" w:ascii="Times New Roman"/>
          <w:sz w:val="24"/>
          <w:szCs w:val="24"/>
        </w:rPr>
        <w:t> customer or omni cells.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1"/>
      </w:pPr>
      <w:r>
        <w:rPr>
          <w:rFonts w:cs="Times New Roman" w:hAnsi="Times New Roman" w:eastAsia="Times New Roman" w:ascii="Times New Roman"/>
          <w:sz w:val="24"/>
          <w:szCs w:val="24"/>
        </w:rPr>
        <w:t>Your program must print the number of cells in the shortest path from the initial cell to the customer</w:t>
      </w:r>
      <w:r>
        <w:rPr>
          <w:rFonts w:cs="Times New Roman" w:hAnsi="Times New Roman" w:eastAsia="Times New Roman" w:ascii="Times New Roman"/>
          <w:sz w:val="24"/>
          <w:szCs w:val="24"/>
        </w:rPr>
        <w:t> cell, if a path exists. For example, for the map in page 2 the algorithm must print a message indicating</w:t>
      </w:r>
      <w:r>
        <w:rPr>
          <w:rFonts w:cs="Times New Roman" w:hAnsi="Times New Roman" w:eastAsia="Times New Roman" w:ascii="Times New Roman"/>
          <w:sz w:val="24"/>
          <w:szCs w:val="24"/>
        </w:rPr>
        <w:t> that  the  shortest  path  has  length  6.  If  there  is  no  path  from  the  initial  cell  to  the  destination,  your</w:t>
      </w:r>
      <w:r>
        <w:rPr>
          <w:rFonts w:cs="Times New Roman" w:hAnsi="Times New Roman" w:eastAsia="Times New Roman" w:ascii="Times New Roman"/>
          <w:sz w:val="24"/>
          <w:szCs w:val="24"/>
        </w:rPr>
        <w:t> program must print an appropriate message.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1"/>
      </w:pPr>
      <w:r>
        <w:rPr>
          <w:rFonts w:cs="Times New Roman" w:hAnsi="Times New Roman" w:eastAsia="Times New Roman" w:ascii="Times New Roman"/>
          <w:sz w:val="24"/>
          <w:szCs w:val="24"/>
        </w:rPr>
        <w:t>If  you  want,  you  might  add  other  private  methods  and/or  instance  variables  to  any  of  the  required</w:t>
      </w:r>
      <w:r>
        <w:rPr>
          <w:rFonts w:cs="Times New Roman" w:hAnsi="Times New Roman" w:eastAsia="Times New Roman" w:ascii="Times New Roman"/>
          <w:sz w:val="24"/>
          <w:szCs w:val="24"/>
        </w:rPr>
        <w:t> classes.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Important</w:t>
      </w:r>
      <w:r>
        <w:rPr>
          <w:rFonts w:cs="Times New Roman" w:hAnsi="Times New Roman" w:eastAsia="Times New Roman" w:ascii="Times New Roman"/>
          <w:sz w:val="24"/>
          <w:szCs w:val="24"/>
        </w:rPr>
        <w:t>.  Your  program  must  catch  any  exceptions  that  might  be  thrown.  Any  invocation  to  a</w:t>
      </w:r>
      <w:r>
        <w:rPr>
          <w:rFonts w:cs="Times New Roman" w:hAnsi="Times New Roman" w:eastAsia="Times New Roman" w:ascii="Times New Roman"/>
          <w:sz w:val="24"/>
          <w:szCs w:val="24"/>
        </w:rPr>
        <w:t> method  that  throws  an  exception  must  be  inside  a  try-catch  block.  For  each  exception  thrown  an</w:t>
      </w:r>
      <w:r>
        <w:rPr>
          <w:rFonts w:cs="Times New Roman" w:hAnsi="Times New Roman" w:eastAsia="Times New Roman" w:ascii="Times New Roman"/>
          <w:sz w:val="24"/>
          <w:szCs w:val="24"/>
        </w:rPr>
        <w:t> appropriate  message  must  be  printed.  The  message  must  explain  what  caused  the  exception  to  be</w:t>
      </w:r>
      <w:r>
        <w:rPr>
          <w:rFonts w:cs="Times New Roman" w:hAnsi="Times New Roman" w:eastAsia="Times New Roman" w:ascii="Times New Roman"/>
          <w:sz w:val="24"/>
          <w:szCs w:val="24"/>
        </w:rPr>
        <w:t> thrown instead of just a generic message saying that an exception was thrown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5884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 Algorithm for Finding a Shortest Path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3"/>
        <w:sectPr>
          <w:pgSz w:w="12240" w:h="15840"/>
          <w:pgMar w:top="1060" w:bottom="280" w:left="1020" w:right="10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This section describes an algorithm for computing a shortest path. You do not have to implement this</w:t>
      </w:r>
      <w:r>
        <w:rPr>
          <w:rFonts w:cs="Times New Roman" w:hAnsi="Times New Roman" w:eastAsia="Times New Roman" w:ascii="Times New Roman"/>
          <w:sz w:val="24"/>
          <w:szCs w:val="24"/>
        </w:rPr>
        <w:t> algorithm if you do not want to. You are encouraged to design your own algorithm, but the algorithm</w:t>
      </w:r>
      <w:r>
        <w:rPr>
          <w:rFonts w:cs="Times New Roman" w:hAnsi="Times New Roman" w:eastAsia="Times New Roman" w:ascii="Times New Roman"/>
          <w:sz w:val="24"/>
          <w:szCs w:val="24"/>
        </w:rPr>
        <w:t> must use a doubly linked list from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DLList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2"/>
        <w:ind w:left="113" w:right="70"/>
      </w:pPr>
      <w:r>
        <w:rPr>
          <w:rFonts w:cs="Times New Roman" w:hAnsi="Times New Roman" w:eastAsia="Times New Roman" w:ascii="Times New Roman"/>
          <w:sz w:val="24"/>
          <w:szCs w:val="24"/>
        </w:rPr>
        <w:t>The algorithm starts at the cell with the WPC and as it traverses the map, it will store in the doubly</w:t>
      </w:r>
      <w:r>
        <w:rPr>
          <w:rFonts w:cs="Times New Roman" w:hAnsi="Times New Roman" w:eastAsia="Times New Roman" w:ascii="Times New Roman"/>
          <w:sz w:val="24"/>
          <w:szCs w:val="24"/>
        </w:rPr>
        <w:t> linked list the map cells that it might visit next. Each node of the linked list will store a map cell and an</w:t>
      </w:r>
      <w:r>
        <w:rPr>
          <w:rFonts w:cs="Times New Roman" w:hAnsi="Times New Roman" w:eastAsia="Times New Roman" w:ascii="Times New Roman"/>
          <w:sz w:val="24"/>
          <w:szCs w:val="24"/>
        </w:rPr>
        <w:t> integer value equal to the distance from that cell to the WPC cell. As the algorithm looks for the path to</w:t>
      </w:r>
      <w:r>
        <w:rPr>
          <w:rFonts w:cs="Times New Roman" w:hAnsi="Times New Roman" w:eastAsia="Times New Roman" w:ascii="Times New Roman"/>
          <w:sz w:val="24"/>
          <w:szCs w:val="24"/>
        </w:rPr>
        <w:t> the customer cell it will keep track of the distance from the current cell to the WPC cell. A description</w:t>
      </w:r>
      <w:r>
        <w:rPr>
          <w:rFonts w:cs="Times New Roman" w:hAnsi="Times New Roman" w:eastAsia="Times New Roman" w:ascii="Times New Roman"/>
          <w:sz w:val="24"/>
          <w:szCs w:val="24"/>
        </w:rPr>
        <w:t> of the algorithm is given below.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1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First, create an empty doubly linked 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41"/>
        <w:ind w:left="826" w:right="75" w:hanging="355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Get the initial cell where the WPC power company is located by using method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getStart()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class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. Each map cell is represented with an object of the class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MapCell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, described below.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41"/>
        <w:ind w:left="826" w:right="75" w:hanging="355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Insert the initial cell in the linked list with a distance value of zero (as the distance from 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initial  cell  itself  is  zero).  Mark  this  cell  as 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in  the  list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(use  method 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markInList()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from  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MapCell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38"/>
        <w:ind w:left="826" w:right="73" w:hanging="355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i/>
          <w:w w:val="100"/>
          <w:sz w:val="24"/>
          <w:szCs w:val="24"/>
        </w:rPr>
        <w:t>hile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the list is not empty, </w:t>
      </w:r>
      <w:r>
        <w:rPr>
          <w:rFonts w:cs="Times New Roman" w:hAnsi="Times New Roman" w:eastAsia="Times New Roman" w:ascii="Times New Roman"/>
          <w:b/>
          <w:i/>
          <w:w w:val="100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the customer cell has not been reached, perform the following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steps: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lineRule="exact" w:line="260"/>
        <w:ind w:left="1546" w:right="70" w:hanging="355"/>
      </w:pP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ab/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Remove from the linked list the cell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S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with smallest distance value and mark it as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out of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 the list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(use method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markOutList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from class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MapCell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7"/>
        <w:ind w:left="1193"/>
      </w:pPr>
      <w:r>
        <w:rPr>
          <w:rFonts w:cs="Courier New" w:hAnsi="Courier New" w:eastAsia="Courier New" w:ascii="Courier New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If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S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is the customer cell, then the algorithm exits the while loop.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553" w:right="68"/>
      </w:pPr>
      <w:r>
        <w:rPr>
          <w:rFonts w:cs="Times New Roman" w:hAnsi="Times New Roman" w:eastAsia="Times New Roman" w:ascii="Times New Roman"/>
          <w:sz w:val="24"/>
          <w:szCs w:val="24"/>
        </w:rPr>
        <w:t>Otherwise,  consider  each  one  of  the  neighbouring  cells  of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  </w:t>
      </w:r>
      <w:r>
        <w:rPr>
          <w:rFonts w:cs="Times New Roman" w:hAnsi="Times New Roman" w:eastAsia="Times New Roman" w:ascii="Times New Roman"/>
          <w:sz w:val="24"/>
          <w:szCs w:val="24"/>
        </w:rPr>
        <w:t>that  is  not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null</w:t>
      </w:r>
      <w:r>
        <w:rPr>
          <w:rFonts w:cs="Times New Roman" w:hAnsi="Times New Roman" w:eastAsia="Times New Roman" w:ascii="Times New Roman"/>
          <w:sz w:val="24"/>
          <w:szCs w:val="24"/>
        </w:rPr>
        <w:t>,  is  not  a</w:t>
      </w:r>
      <w:r>
        <w:rPr>
          <w:rFonts w:cs="Times New Roman" w:hAnsi="Times New Roman" w:eastAsia="Times New Roman" w:ascii="Times New Roman"/>
          <w:sz w:val="24"/>
          <w:szCs w:val="24"/>
        </w:rPr>
        <w:t> block of houses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, </w:t>
      </w:r>
      <w:r>
        <w:rPr>
          <w:rFonts w:cs="Times New Roman" w:hAnsi="Times New Roman" w:eastAsia="Times New Roman" w:ascii="Times New Roman"/>
          <w:sz w:val="24"/>
          <w:szCs w:val="24"/>
        </w:rPr>
        <w:t>has not been marked, and can continue the path from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 </w:t>
      </w:r>
      <w:r>
        <w:rPr>
          <w:rFonts w:cs="Times New Roman" w:hAnsi="Times New Roman" w:eastAsia="Times New Roman" w:ascii="Times New Roman"/>
          <w:sz w:val="24"/>
          <w:szCs w:val="24"/>
        </w:rPr>
        <w:t>(to find these</w:t>
      </w:r>
      <w:r>
        <w:rPr>
          <w:rFonts w:cs="Times New Roman" w:hAnsi="Times New Roman" w:eastAsia="Times New Roman" w:ascii="Times New Roman"/>
          <w:sz w:val="24"/>
          <w:szCs w:val="24"/>
        </w:rPr>
        <w:t> cells  you  will  use  your  method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nextCell  </w:t>
      </w:r>
      <w:r>
        <w:rPr>
          <w:rFonts w:cs="Times New Roman" w:hAnsi="Times New Roman" w:eastAsia="Times New Roman" w:ascii="Times New Roman"/>
          <w:sz w:val="24"/>
          <w:szCs w:val="24"/>
        </w:rPr>
        <w:t>described  above).  For  each  one  of  these</w:t>
      </w:r>
      <w:r>
        <w:rPr>
          <w:rFonts w:cs="Times New Roman" w:hAnsi="Times New Roman" w:eastAsia="Times New Roman" w:ascii="Times New Roman"/>
          <w:sz w:val="24"/>
          <w:szCs w:val="24"/>
        </w:rPr>
        <w:t> neighbouring cells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sz w:val="24"/>
          <w:szCs w:val="24"/>
        </w:rPr>
        <w:t>perform the following steps: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11"/>
      </w:pPr>
      <w:r>
        <w:rPr>
          <w:rFonts w:cs="Wingdings" w:hAnsi="Wingdings" w:eastAsia="Wingdings" w:ascii="Wingdings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Set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D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= 1 + distance from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S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to the initial cell.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913"/>
      </w:pPr>
      <w:r>
        <w:rPr>
          <w:rFonts w:cs="Wingdings" w:hAnsi="Wingdings" w:eastAsia="Wingdings" w:ascii="Wingdings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If  the distance between 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and the initial cell (to find this distance use method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7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getDistanceToStart </w:t>
      </w:r>
      <w:r>
        <w:rPr>
          <w:rFonts w:cs="Times New Roman" w:hAnsi="Times New Roman" w:eastAsia="Times New Roman" w:ascii="Times New Roman"/>
          <w:sz w:val="24"/>
          <w:szCs w:val="24"/>
        </w:rPr>
        <w:t>from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</w:t>
      </w:r>
      <w:r>
        <w:rPr>
          <w:rFonts w:cs="Times New Roman" w:hAnsi="Times New Roman" w:eastAsia="Times New Roman" w:ascii="Times New Roman"/>
          <w:sz w:val="24"/>
          <w:szCs w:val="24"/>
        </w:rPr>
        <w:t>) is larger than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D </w:t>
      </w:r>
      <w:r>
        <w:rPr>
          <w:rFonts w:cs="Times New Roman" w:hAnsi="Times New Roman" w:eastAsia="Times New Roman" w:ascii="Times New Roman"/>
          <w:sz w:val="24"/>
          <w:szCs w:val="24"/>
        </w:rPr>
        <w:t>then: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2633"/>
      </w:pPr>
      <w:r>
        <w:rPr>
          <w:rFonts w:cs="Wingdings" w:hAnsi="Wingdings" w:eastAsia="Wingdings" w:ascii="Wingdings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set  the  distance  of 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to  the  initial  cell  to 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D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(to  do  this  use  method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94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setDistanceToStart </w:t>
      </w:r>
      <w:r>
        <w:rPr>
          <w:rFonts w:cs="Times New Roman" w:hAnsi="Times New Roman" w:eastAsia="Times New Roman" w:ascii="Times New Roman"/>
          <w:sz w:val="24"/>
          <w:szCs w:val="24"/>
        </w:rPr>
        <w:t>from class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</w:t>
      </w:r>
      <w:r>
        <w:rPr>
          <w:rFonts w:cs="Times New Roman" w:hAnsi="Times New Roman" w:eastAsia="Times New Roman" w:ascii="Times New Roman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980" w:val="left"/>
        </w:tabs>
        <w:jc w:val="both"/>
        <w:spacing w:before="41"/>
        <w:ind w:left="2994" w:right="70" w:hanging="361"/>
      </w:pPr>
      <w:r>
        <w:rPr>
          <w:rFonts w:cs="Wingdings" w:hAnsi="Wingdings" w:eastAsia="Wingdings" w:ascii="Wingdings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Set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S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as the predecessor of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in the path to the initial cell (use method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setPredecessor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from  class 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MapCell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;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this  is  necessary  to  allow  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algorithm  to  reconstruct  the  path  from  the  initial  cell  to  the  destination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once the destination has been reached.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913"/>
      </w:pPr>
      <w:r>
        <w:rPr>
          <w:rFonts w:cs="Wingdings" w:hAnsi="Wingdings" w:eastAsia="Wingdings" w:ascii="Wingdings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Set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P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= distance from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to the initial cell.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260" w:val="left"/>
        </w:tabs>
        <w:jc w:val="both"/>
        <w:spacing w:before="38"/>
        <w:ind w:left="2273" w:right="72" w:hanging="360"/>
      </w:pPr>
      <w:r>
        <w:rPr>
          <w:rFonts w:cs="Wingdings" w:hAnsi="Wingdings" w:eastAsia="Wingdings" w:ascii="Wingdings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If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is marked as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in the list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P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is less than the distance value stored in 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node  of  the  doubly  linked  list  storing 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(to  find  this  value  use  method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getDataValue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from class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DLList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) then use the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changeValue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method from class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DLList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to update the distance value of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to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2260" w:val="left"/>
        </w:tabs>
        <w:jc w:val="both"/>
        <w:spacing w:before="41"/>
        <w:ind w:left="2273" w:right="73" w:hanging="360"/>
      </w:pPr>
      <w:r>
        <w:rPr>
          <w:rFonts w:cs="Wingdings" w:hAnsi="Wingdings" w:eastAsia="Wingdings" w:ascii="Wingdings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If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is not marked as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in the 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, then add it to the doubly linked list with distance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value equal to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. Then mark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as </w:t>
      </w:r>
      <w:r>
        <w:rPr>
          <w:rFonts w:cs="Times New Roman" w:hAnsi="Times New Roman" w:eastAsia="Times New Roman" w:ascii="Times New Roman"/>
          <w:i/>
          <w:w w:val="100"/>
          <w:sz w:val="24"/>
          <w:szCs w:val="24"/>
        </w:rPr>
        <w:t>in the list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z w:val="24"/>
          <w:szCs w:val="24"/>
        </w:rPr>
        <w:t>. Recall that you are expected to use meaningful names for your variables when implementing this</w:t>
      </w:r>
      <w:r>
        <w:rPr>
          <w:rFonts w:cs="Times New Roman" w:hAnsi="Times New Roman" w:eastAsia="Times New Roman" w:ascii="Times New Roman"/>
          <w:sz w:val="24"/>
          <w:szCs w:val="24"/>
        </w:rPr>
        <w:t> algorithm. So, do not use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C, P </w:t>
      </w:r>
      <w:r>
        <w:rPr>
          <w:rFonts w:cs="Times New Roman" w:hAnsi="Times New Roman" w:eastAsia="Times New Roman" w:ascii="Times New Roman"/>
          <w:sz w:val="24"/>
          <w:szCs w:val="24"/>
        </w:rPr>
        <w:t>and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S </w:t>
      </w:r>
      <w:r>
        <w:rPr>
          <w:rFonts w:cs="Times New Roman" w:hAnsi="Times New Roman" w:eastAsia="Times New Roman" w:ascii="Times New Roman"/>
          <w:sz w:val="24"/>
          <w:szCs w:val="24"/>
        </w:rPr>
        <w:t>as names for your variables; use more meaningful names.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3"/>
        <w:sectPr>
          <w:pgSz w:w="12240" w:h="15840"/>
          <w:pgMar w:top="1060" w:bottom="280" w:left="1020" w:right="10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Consider, for example the map given in page 2. The algorithm starts at cell 1 and t sets the distance</w:t>
      </w:r>
      <w:r>
        <w:rPr>
          <w:rFonts w:cs="Times New Roman" w:hAnsi="Times New Roman" w:eastAsia="Times New Roman" w:ascii="Times New Roman"/>
          <w:sz w:val="24"/>
          <w:szCs w:val="24"/>
        </w:rPr>
        <w:t> from this cell to the initial cell to 0. Then it examines the neighboring cells; since the east and west</w:t>
      </w:r>
      <w:r>
        <w:rPr>
          <w:rFonts w:cs="Times New Roman" w:hAnsi="Times New Roman" w:eastAsia="Times New Roman" w:ascii="Times New Roman"/>
          <w:sz w:val="24"/>
          <w:szCs w:val="24"/>
        </w:rPr>
        <w:t> neighbors are blocks of houses they are ignored. Cell 3 is added to the list with a distance value of 1</w:t>
      </w:r>
      <w:r>
        <w:rPr>
          <w:rFonts w:cs="Times New Roman" w:hAnsi="Times New Roman" w:eastAsia="Times New Roman" w:ascii="Times New Roman"/>
          <w:sz w:val="24"/>
          <w:szCs w:val="24"/>
        </w:rPr>
        <w:t> and the predecessor of cell 3 is set to cell 1.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2"/>
        <w:ind w:left="113" w:right="74"/>
      </w:pPr>
      <w:r>
        <w:rPr>
          <w:rFonts w:cs="Times New Roman" w:hAnsi="Times New Roman" w:eastAsia="Times New Roman" w:ascii="Times New Roman"/>
          <w:sz w:val="24"/>
          <w:szCs w:val="24"/>
        </w:rPr>
        <w:t>In the next iteration of the while loop, the algorithm removes the node storing cell 3 from the linked</w:t>
      </w:r>
      <w:r>
        <w:rPr>
          <w:rFonts w:cs="Times New Roman" w:hAnsi="Times New Roman" w:eastAsia="Times New Roman" w:ascii="Times New Roman"/>
          <w:sz w:val="24"/>
          <w:szCs w:val="24"/>
        </w:rPr>
        <w:t> list.  Then  two  nodes  are  added  to  the  list  containing  cells  2  and  4;  for  each  one  of  these  nodes  the</w:t>
      </w:r>
      <w:r>
        <w:rPr>
          <w:rFonts w:cs="Times New Roman" w:hAnsi="Times New Roman" w:eastAsia="Times New Roman" w:ascii="Times New Roman"/>
          <w:sz w:val="24"/>
          <w:szCs w:val="24"/>
        </w:rPr>
        <w:t> associated distance value is 2 (as the distance between cells 2 and 1 and between cells 4 and 1 is 2).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2"/>
      </w:pPr>
      <w:r>
        <w:rPr>
          <w:rFonts w:cs="Times New Roman" w:hAnsi="Times New Roman" w:eastAsia="Times New Roman" w:ascii="Times New Roman"/>
          <w:sz w:val="24"/>
          <w:szCs w:val="24"/>
        </w:rPr>
        <w:t>Next the algorithm removes from the list the cell with smallest value, say cell 4 (as cells 2 and 4 have</w:t>
      </w:r>
      <w:r>
        <w:rPr>
          <w:rFonts w:cs="Times New Roman" w:hAnsi="Times New Roman" w:eastAsia="Times New Roman" w:ascii="Times New Roman"/>
          <w:sz w:val="24"/>
          <w:szCs w:val="24"/>
        </w:rPr>
        <w:t> the  same  value).  From  here  the  algorithm  will  examine  the  neighboring  unmarked  cells  of  cell  4,</w:t>
      </w:r>
      <w:r>
        <w:rPr>
          <w:rFonts w:cs="Times New Roman" w:hAnsi="Times New Roman" w:eastAsia="Times New Roman" w:ascii="Times New Roman"/>
          <w:sz w:val="24"/>
          <w:szCs w:val="24"/>
        </w:rPr>
        <w:t> namely 5 and 8. Nodes storing cells 5 and 8 are added to the list, each with associated distance value 3;</w:t>
      </w:r>
      <w:r>
        <w:rPr>
          <w:rFonts w:cs="Times New Roman" w:hAnsi="Times New Roman" w:eastAsia="Times New Roman" w:ascii="Times New Roman"/>
          <w:sz w:val="24"/>
          <w:szCs w:val="24"/>
        </w:rPr>
        <w:t> cell 4 is set as the predecessor of cells 5 and 8. In the next iteration cell 2 will be removed from the list.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3"/>
      </w:pPr>
      <w:r>
        <w:rPr>
          <w:rFonts w:cs="Times New Roman" w:hAnsi="Times New Roman" w:eastAsia="Times New Roman" w:ascii="Times New Roman"/>
          <w:sz w:val="24"/>
          <w:szCs w:val="24"/>
        </w:rPr>
        <w:t>The algorithm keeps examining cells in this manner until it reaches the customer cell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C </w:t>
      </w:r>
      <w:r>
        <w:rPr>
          <w:rFonts w:cs="Times New Roman" w:hAnsi="Times New Roman" w:eastAsia="Times New Roman" w:ascii="Times New Roman"/>
          <w:sz w:val="24"/>
          <w:szCs w:val="24"/>
        </w:rPr>
        <w:t>or it determines</w:t>
      </w:r>
      <w:r>
        <w:rPr>
          <w:rFonts w:cs="Times New Roman" w:hAnsi="Times New Roman" w:eastAsia="Times New Roman" w:ascii="Times New Roman"/>
          <w:sz w:val="24"/>
          <w:szCs w:val="24"/>
        </w:rPr>
        <w:t> that the destination cannot be reached.   When the customer cell is found, the code given to you will</w:t>
      </w:r>
      <w:r>
        <w:rPr>
          <w:rFonts w:cs="Times New Roman" w:hAnsi="Times New Roman" w:eastAsia="Times New Roman" w:ascii="Times New Roman"/>
          <w:sz w:val="24"/>
          <w:szCs w:val="24"/>
        </w:rPr>
        <w:t> automatically highlight in red the path that your algorithm has found.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8072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 Classes Provided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3"/>
      </w:pPr>
      <w:r>
        <w:rPr>
          <w:rFonts w:cs="Times New Roman" w:hAnsi="Times New Roman" w:eastAsia="Times New Roman" w:ascii="Times New Roman"/>
          <w:sz w:val="24"/>
          <w:szCs w:val="24"/>
        </w:rPr>
        <w:t>You  are  given  several  java  classes.  Some  of  these  classes  are  the  same  as  those  for  the  previous</w:t>
      </w:r>
      <w:r>
        <w:rPr>
          <w:rFonts w:cs="Times New Roman" w:hAnsi="Times New Roman" w:eastAsia="Times New Roman" w:ascii="Times New Roman"/>
          <w:sz w:val="24"/>
          <w:szCs w:val="24"/>
        </w:rPr>
        <w:t> assignment, but some of them have been modified. Read carefully the descriptions of the classes.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ind w:left="833" w:right="70" w:hanging="3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Class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Map</w:t>
      </w:r>
      <w:r>
        <w:rPr>
          <w:rFonts w:cs="Times New Roman" w:hAnsi="Times New Roman" w:eastAsia="Times New Roman" w:ascii="Times New Roman"/>
          <w:sz w:val="24"/>
          <w:szCs w:val="24"/>
        </w:rPr>
        <w:t>. This class represents the city map. The methods that you might use from this class</w:t>
      </w:r>
      <w:r>
        <w:rPr>
          <w:rFonts w:cs="Times New Roman" w:hAnsi="Times New Roman" w:eastAsia="Times New Roman" w:ascii="Times New Roman"/>
          <w:sz w:val="24"/>
          <w:szCs w:val="24"/>
        </w:rPr>
        <w:t> are the following: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before="4" w:lineRule="auto" w:line="234"/>
        <w:ind w:left="1546" w:right="69" w:hanging="355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     Map      (String      inputFile)      </w:t>
      </w:r>
      <w:r>
        <w:rPr>
          <w:rFonts w:cs="Times New Roman" w:hAnsi="Times New Roman" w:eastAsia="Times New Roman" w:ascii="Times New Roman"/>
          <w:i/>
          <w:sz w:val="22"/>
          <w:szCs w:val="22"/>
        </w:rPr>
        <w:t>throws      InvalidMapException,      IOException,</w:t>
      </w:r>
      <w:r>
        <w:rPr>
          <w:rFonts w:cs="Times New Roman" w:hAnsi="Times New Roman" w:eastAsia="Times New Roman" w:ascii="Times New Roman"/>
          <w:i/>
          <w:sz w:val="22"/>
          <w:szCs w:val="22"/>
        </w:rPr>
        <w:t> FileNotFoundException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 </w:t>
      </w:r>
      <w:r>
        <w:rPr>
          <w:rFonts w:cs="Times New Roman" w:hAnsi="Times New Roman" w:eastAsia="Times New Roman" w:ascii="Times New Roman"/>
          <w:sz w:val="24"/>
          <w:szCs w:val="24"/>
        </w:rPr>
        <w:t>Reads the input map file and displays the map on the screen. An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InvalidMapException </w:t>
      </w:r>
      <w:r>
        <w:rPr>
          <w:rFonts w:cs="Times New Roman" w:hAnsi="Times New Roman" w:eastAsia="Times New Roman" w:ascii="Times New Roman"/>
          <w:sz w:val="24"/>
          <w:szCs w:val="24"/>
        </w:rPr>
        <w:t>is thrown when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inputFile </w:t>
      </w:r>
      <w:r>
        <w:rPr>
          <w:rFonts w:cs="Times New Roman" w:hAnsi="Times New Roman" w:eastAsia="Times New Roman" w:ascii="Times New Roman"/>
          <w:sz w:val="24"/>
          <w:szCs w:val="24"/>
        </w:rPr>
        <w:t>does not contain a valid map. Look at</w:t>
      </w:r>
      <w:r>
        <w:rPr>
          <w:rFonts w:cs="Times New Roman" w:hAnsi="Times New Roman" w:eastAsia="Times New Roman" w:ascii="Times New Roman"/>
          <w:sz w:val="24"/>
          <w:szCs w:val="24"/>
        </w:rPr>
        <w:t> the sample input files to learn their format.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1191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MapCell getStart(). </w:t>
      </w:r>
      <w:r>
        <w:rPr>
          <w:rFonts w:cs="Times New Roman" w:hAnsi="Times New Roman" w:eastAsia="Times New Roman" w:ascii="Times New Roman"/>
          <w:sz w:val="24"/>
          <w:szCs w:val="24"/>
        </w:rPr>
        <w:t>Returns a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representing the initial cell.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lineRule="exact" w:line="260"/>
        <w:ind w:left="826" w:right="73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Class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MapCell</w:t>
      </w:r>
      <w:r>
        <w:rPr>
          <w:rFonts w:cs="Times New Roman" w:hAnsi="Times New Roman" w:eastAsia="Times New Roman" w:ascii="Times New Roman"/>
          <w:sz w:val="24"/>
          <w:szCs w:val="24"/>
        </w:rPr>
        <w:t>. This class represents a map cell. Objects of this class are created inside class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 </w:t>
      </w:r>
      <w:r>
        <w:rPr>
          <w:rFonts w:cs="Times New Roman" w:hAnsi="Times New Roman" w:eastAsia="Times New Roman" w:ascii="Times New Roman"/>
          <w:sz w:val="24"/>
          <w:szCs w:val="24"/>
        </w:rPr>
        <w:t>when the map file is processed. The methods that you might use from this class are the</w:t>
      </w:r>
      <w:r>
        <w:rPr>
          <w:rFonts w:cs="Times New Roman" w:hAnsi="Times New Roman" w:eastAsia="Times New Roman" w:ascii="Times New Roman"/>
          <w:sz w:val="24"/>
          <w:szCs w:val="24"/>
        </w:rPr>
        <w:t> following: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lineRule="exact" w:line="260"/>
        <w:ind w:left="1546" w:right="72" w:hanging="355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MapCell getNeighbour (int i) throws InvalidNeighbourIndexException</w:t>
      </w:r>
      <w:r>
        <w:rPr>
          <w:rFonts w:cs="Times New Roman" w:hAnsi="Times New Roman" w:eastAsia="Times New Roman" w:ascii="Times New Roman"/>
          <w:sz w:val="24"/>
          <w:szCs w:val="24"/>
        </w:rPr>
        <w:t>. Each map</w:t>
      </w:r>
      <w:r>
        <w:rPr>
          <w:rFonts w:cs="Times New Roman" w:hAnsi="Times New Roman" w:eastAsia="Times New Roman" w:ascii="Times New Roman"/>
          <w:sz w:val="24"/>
          <w:szCs w:val="24"/>
        </w:rPr>
        <w:t> cell has up to four neighbouring cells, indexed from 0 to 3. For each value for the index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z w:val="24"/>
          <w:szCs w:val="24"/>
        </w:rPr>
        <w:t>, from 0 to 3, the method might return either a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representing a cell or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null</w:t>
      </w:r>
      <w:r>
        <w:rPr>
          <w:rFonts w:cs="Times New Roman" w:hAnsi="Times New Roman" w:eastAsia="Times New Roman" w:ascii="Times New Roman"/>
          <w:sz w:val="24"/>
          <w:szCs w:val="24"/>
        </w:rPr>
        <w:t>.  Note  that  if  a  cell  has  fewer  than  3  neighbouring  cells,  these  neighbours  do  not</w:t>
      </w:r>
      <w:r>
        <w:rPr>
          <w:rFonts w:cs="Times New Roman" w:hAnsi="Times New Roman" w:eastAsia="Times New Roman" w:ascii="Times New Roman"/>
          <w:sz w:val="24"/>
          <w:szCs w:val="24"/>
        </w:rPr>
        <w:t> necessarily need to appear at consecutive index values. So, it might be, for example, that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.getNeighbour</w:t>
      </w:r>
      <w:r>
        <w:rPr>
          <w:rFonts w:cs="Times New Roman" w:hAnsi="Times New Roman" w:eastAsia="Times New Roman" w:ascii="Times New Roman"/>
          <w:sz w:val="24"/>
          <w:szCs w:val="24"/>
        </w:rPr>
        <w:t>(0) and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.getNeighbour</w:t>
      </w:r>
      <w:r>
        <w:rPr>
          <w:rFonts w:cs="Times New Roman" w:hAnsi="Times New Roman" w:eastAsia="Times New Roman" w:ascii="Times New Roman"/>
          <w:sz w:val="24"/>
          <w:szCs w:val="24"/>
        </w:rPr>
        <w:t>(3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) </w:t>
      </w:r>
      <w:r>
        <w:rPr>
          <w:rFonts w:cs="Times New Roman" w:hAnsi="Times New Roman" w:eastAsia="Times New Roman" w:ascii="Times New Roman"/>
          <w:sz w:val="24"/>
          <w:szCs w:val="24"/>
        </w:rPr>
        <w:t>are null, but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.getNeighbour</w:t>
      </w:r>
      <w:r>
        <w:rPr>
          <w:rFonts w:cs="Times New Roman" w:hAnsi="Times New Roman" w:eastAsia="Times New Roman" w:ascii="Times New Roman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z w:val="24"/>
          <w:szCs w:val="24"/>
        </w:rPr>
        <w:t>) for all</w:t>
      </w:r>
      <w:r>
        <w:rPr>
          <w:rFonts w:cs="Times New Roman" w:hAnsi="Times New Roman" w:eastAsia="Times New Roman" w:ascii="Times New Roman"/>
          <w:sz w:val="24"/>
          <w:szCs w:val="24"/>
        </w:rPr>
        <w:t> other values of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 </w:t>
      </w:r>
      <w:r>
        <w:rPr>
          <w:rFonts w:cs="Times New Roman" w:hAnsi="Times New Roman" w:eastAsia="Times New Roman" w:ascii="Times New Roman"/>
          <w:sz w:val="24"/>
          <w:szCs w:val="24"/>
        </w:rPr>
        <w:t>are not null.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53"/>
      </w:pPr>
      <w:r>
        <w:rPr>
          <w:rFonts w:cs="Times New Roman" w:hAnsi="Times New Roman" w:eastAsia="Times New Roman" w:ascii="Times New Roman"/>
          <w:sz w:val="24"/>
          <w:szCs w:val="24"/>
        </w:rPr>
        <w:t>An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InvalidNeighbourIndexException </w:t>
      </w:r>
      <w:r>
        <w:rPr>
          <w:rFonts w:cs="Times New Roman" w:hAnsi="Times New Roman" w:eastAsia="Times New Roman" w:ascii="Times New Roman"/>
          <w:sz w:val="24"/>
          <w:szCs w:val="24"/>
        </w:rPr>
        <w:t>exception is thrown if the value of the parameter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53"/>
      </w:pPr>
      <w:r>
        <w:rPr>
          <w:rFonts w:cs="Times New Roman" w:hAnsi="Times New Roman" w:eastAsia="Times New Roman" w:ascii="Times New Roman"/>
          <w:sz w:val="24"/>
          <w:szCs w:val="24"/>
        </w:rPr>
        <w:t>is negative or larger than 3.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before="45" w:lineRule="auto" w:line="234"/>
        <w:ind w:left="1553" w:right="69" w:hanging="360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  boolean   </w:t>
      </w:r>
      <w:r>
        <w:rPr>
          <w:rFonts w:cs="Times New Roman" w:hAnsi="Times New Roman" w:eastAsia="Times New Roman" w:ascii="Times New Roman"/>
          <w:sz w:val="24"/>
          <w:szCs w:val="24"/>
        </w:rPr>
        <w:t>methods: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isOmniSwitch</w:t>
      </w:r>
      <w:r>
        <w:rPr>
          <w:rFonts w:cs="Times New Roman" w:hAnsi="Times New Roman" w:eastAsia="Times New Roman" w:ascii="Times New Roman"/>
          <w:sz w:val="24"/>
          <w:szCs w:val="24"/>
        </w:rPr>
        <w:t>(),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isVerticalSwitch</w:t>
      </w:r>
      <w:r>
        <w:rPr>
          <w:rFonts w:cs="Times New Roman" w:hAnsi="Times New Roman" w:eastAsia="Times New Roman" w:ascii="Times New Roman"/>
          <w:sz w:val="24"/>
          <w:szCs w:val="24"/>
        </w:rPr>
        <w:t>(),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isHorizontalSwitch</w:t>
      </w:r>
      <w:r>
        <w:rPr>
          <w:rFonts w:cs="Times New Roman" w:hAnsi="Times New Roman" w:eastAsia="Times New Roman" w:ascii="Times New Roman"/>
          <w:sz w:val="24"/>
          <w:szCs w:val="24"/>
        </w:rPr>
        <w:t>(),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isBlock</w:t>
      </w:r>
      <w:r>
        <w:rPr>
          <w:rFonts w:cs="Times New Roman" w:hAnsi="Times New Roman" w:eastAsia="Times New Roman" w:ascii="Times New Roman"/>
          <w:sz w:val="24"/>
          <w:szCs w:val="24"/>
        </w:rPr>
        <w:t>(),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isPowerStation</w:t>
      </w:r>
      <w:r>
        <w:rPr>
          <w:rFonts w:cs="Times New Roman" w:hAnsi="Times New Roman" w:eastAsia="Times New Roman" w:ascii="Times New Roman"/>
          <w:sz w:val="24"/>
          <w:szCs w:val="24"/>
        </w:rPr>
        <w:t>(),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isCustomer</w:t>
      </w:r>
      <w:r>
        <w:rPr>
          <w:rFonts w:cs="Times New Roman" w:hAnsi="Times New Roman" w:eastAsia="Times New Roman" w:ascii="Times New Roman"/>
          <w:sz w:val="24"/>
          <w:szCs w:val="24"/>
        </w:rPr>
        <w:t>() return true if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represents a</w:t>
      </w:r>
      <w:r>
        <w:rPr>
          <w:rFonts w:cs="Times New Roman" w:hAnsi="Times New Roman" w:eastAsia="Times New Roman" w:ascii="Times New Roman"/>
          <w:sz w:val="24"/>
          <w:szCs w:val="24"/>
        </w:rPr>
        <w:t> cell of type omni switch, vertical switch, horizontal switch, a block of houses, the power</w:t>
      </w:r>
      <w:r>
        <w:rPr>
          <w:rFonts w:cs="Times New Roman" w:hAnsi="Times New Roman" w:eastAsia="Times New Roman" w:ascii="Times New Roman"/>
          <w:sz w:val="24"/>
          <w:szCs w:val="24"/>
        </w:rPr>
        <w:t> station, or the customer house, respectively.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before="43" w:lineRule="exact" w:line="260"/>
        <w:ind w:left="1553" w:right="69" w:hanging="360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boolean isMarkedInList</w:t>
      </w:r>
      <w:r>
        <w:rPr>
          <w:rFonts w:cs="Times New Roman" w:hAnsi="Times New Roman" w:eastAsia="Times New Roman" w:ascii="Times New Roman"/>
          <w:sz w:val="24"/>
          <w:szCs w:val="24"/>
        </w:rPr>
        <w:t>() returns true if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represents a cell that</w:t>
      </w:r>
      <w:r>
        <w:rPr>
          <w:rFonts w:cs="Times New Roman" w:hAnsi="Times New Roman" w:eastAsia="Times New Roman" w:ascii="Times New Roman"/>
          <w:sz w:val="24"/>
          <w:szCs w:val="24"/>
        </w:rPr>
        <w:t> has been marked as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 the list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both"/>
        <w:spacing w:before="41" w:lineRule="exact" w:line="260"/>
        <w:ind w:left="1553" w:right="71" w:hanging="360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boolean isMarkedOutList</w:t>
      </w:r>
      <w:r>
        <w:rPr>
          <w:rFonts w:cs="Times New Roman" w:hAnsi="Times New Roman" w:eastAsia="Times New Roman" w:ascii="Times New Roman"/>
          <w:sz w:val="24"/>
          <w:szCs w:val="24"/>
        </w:rPr>
        <w:t>() returns true if 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 </w:t>
      </w:r>
      <w:r>
        <w:rPr>
          <w:rFonts w:cs="Times New Roman" w:hAnsi="Times New Roman" w:eastAsia="Times New Roman" w:ascii="Times New Roman"/>
          <w:sz w:val="24"/>
          <w:szCs w:val="24"/>
        </w:rPr>
        <w:t>object represents a cell</w:t>
      </w:r>
      <w:r>
        <w:rPr>
          <w:rFonts w:cs="Times New Roman" w:hAnsi="Times New Roman" w:eastAsia="Times New Roman" w:ascii="Times New Roman"/>
          <w:sz w:val="24"/>
          <w:szCs w:val="24"/>
        </w:rPr>
        <w:t> that has been marked as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out of the list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7"/>
        <w:ind w:left="1193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void markInList</w:t>
      </w:r>
      <w:r>
        <w:rPr>
          <w:rFonts w:cs="Times New Roman" w:hAnsi="Times New Roman" w:eastAsia="Times New Roman" w:ascii="Times New Roman"/>
          <w:sz w:val="24"/>
          <w:szCs w:val="24"/>
        </w:rPr>
        <w:t>() marks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as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 the list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193"/>
        <w:sectPr>
          <w:pgSz w:w="12240" w:h="15840"/>
          <w:pgMar w:top="1060" w:bottom="280" w:left="1020" w:right="1020"/>
        </w:sectPr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void markOutList</w:t>
      </w:r>
      <w:r>
        <w:rPr>
          <w:rFonts w:cs="Times New Roman" w:hAnsi="Times New Roman" w:eastAsia="Times New Roman" w:ascii="Times New Roman"/>
          <w:sz w:val="24"/>
          <w:szCs w:val="24"/>
        </w:rPr>
        <w:t>() marks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as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out of the list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1193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int getDistanceToStart</w:t>
      </w:r>
      <w:r>
        <w:rPr>
          <w:rFonts w:cs="Times New Roman" w:hAnsi="Times New Roman" w:eastAsia="Times New Roman" w:ascii="Times New Roman"/>
          <w:sz w:val="24"/>
          <w:szCs w:val="24"/>
        </w:rPr>
        <w:t>()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 </w:t>
      </w:r>
      <w:r>
        <w:rPr>
          <w:rFonts w:cs="Times New Roman" w:hAnsi="Times New Roman" w:eastAsia="Times New Roman" w:ascii="Times New Roman"/>
          <w:sz w:val="24"/>
          <w:szCs w:val="24"/>
        </w:rPr>
        <w:t>Returns the distance from the cell represented by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55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to the initial cell.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193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void setDistanceToStart(int dist)</w:t>
      </w:r>
      <w:r>
        <w:rPr>
          <w:rFonts w:cs="Times New Roman" w:hAnsi="Times New Roman" w:eastAsia="Times New Roman" w:ascii="Times New Roman"/>
          <w:sz w:val="24"/>
          <w:szCs w:val="24"/>
        </w:rPr>
        <w:t>. Sets the distance from the cell represented by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553"/>
      </w:pP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 to the initial cell to the specified value.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44" w:lineRule="exact" w:line="260"/>
        <w:ind w:left="1553" w:right="72" w:hanging="360"/>
      </w:pPr>
      <w:r>
        <w:rPr>
          <w:rFonts w:cs="Courier New" w:hAnsi="Courier New" w:eastAsia="Courier New" w:ascii="Courier New"/>
          <w:sz w:val="24"/>
          <w:szCs w:val="24"/>
        </w:rPr>
        <w:t>o</w:t>
        <w:tab/>
      </w:r>
      <w:r>
        <w:rPr>
          <w:rFonts w:cs="Courier New" w:hAnsi="Courier New" w:eastAsia="Courier New" w:ascii="Courier New"/>
          <w:sz w:val="24"/>
          <w:szCs w:val="24"/>
        </w:rPr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void setPredecessor(MapCell pred). </w:t>
      </w:r>
      <w:r>
        <w:rPr>
          <w:rFonts w:cs="Times New Roman" w:hAnsi="Times New Roman" w:eastAsia="Times New Roman" w:ascii="Times New Roman"/>
          <w:sz w:val="24"/>
          <w:szCs w:val="24"/>
        </w:rPr>
        <w:t>Sets the predecessor of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z w:val="24"/>
          <w:szCs w:val="24"/>
        </w:rPr>
        <w:t> to the specified value.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5"/>
        <w:ind w:left="1193"/>
      </w:pPr>
      <w:r>
        <w:rPr>
          <w:rFonts w:cs="Courier New" w:hAnsi="Courier New" w:eastAsia="Courier New" w:ascii="Courier New"/>
          <w:sz w:val="24"/>
          <w:szCs w:val="24"/>
        </w:rPr>
        <w:t>o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public  Boolean  equals(MapCell  otherCell).  </w:t>
      </w:r>
      <w:r>
        <w:rPr>
          <w:rFonts w:cs="Times New Roman" w:hAnsi="Times New Roman" w:eastAsia="Times New Roman" w:ascii="Times New Roman"/>
          <w:sz w:val="24"/>
          <w:szCs w:val="24"/>
        </w:rPr>
        <w:t>Returns  true  if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otherCell  </w:t>
      </w:r>
      <w:r>
        <w:rPr>
          <w:rFonts w:cs="Times New Roman" w:hAnsi="Times New Roman" w:eastAsia="Times New Roman" w:ascii="Times New Roman"/>
          <w:sz w:val="24"/>
          <w:szCs w:val="24"/>
        </w:rPr>
        <w:t>points  to  </w:t>
      </w:r>
      <w:r>
        <w:rPr>
          <w:rFonts w:cs="Times New Roman" w:hAnsi="Times New Roman" w:eastAsia="Times New Roman" w:ascii="Times New Roman"/>
          <w:b/>
          <w:i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553"/>
      </w:pPr>
      <w:r>
        <w:rPr>
          <w:rFonts w:cs="Times New Roman" w:hAnsi="Times New Roman" w:eastAsia="Times New Roman" w:ascii="Times New Roman"/>
          <w:i/>
          <w:sz w:val="24"/>
          <w:szCs w:val="24"/>
        </w:rPr>
        <w:t>MapCell </w:t>
      </w:r>
      <w:r>
        <w:rPr>
          <w:rFonts w:cs="Times New Roman" w:hAnsi="Times New Roman" w:eastAsia="Times New Roman" w:ascii="Times New Roman"/>
          <w:sz w:val="24"/>
          <w:szCs w:val="24"/>
        </w:rPr>
        <w:t>object; otherwise it returns false.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ind w:left="826" w:right="72" w:hanging="355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ab/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Exception   Classes:  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InvalidDataItemException,   InvalidMapException,   EmptyListException,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 InvalidNeighbourIndexException.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519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5. Image Files and Sample Input Files Provided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0"/>
      </w:pPr>
      <w:r>
        <w:rPr>
          <w:rFonts w:cs="Times New Roman" w:hAnsi="Times New Roman" w:eastAsia="Times New Roman" w:ascii="Times New Roman"/>
          <w:sz w:val="24"/>
          <w:szCs w:val="24"/>
        </w:rPr>
        <w:t>You are given several image files that are used by the provided java code to display the map on the</w:t>
      </w:r>
      <w:r>
        <w:rPr>
          <w:rFonts w:cs="Times New Roman" w:hAnsi="Times New Roman" w:eastAsia="Times New Roman" w:ascii="Times New Roman"/>
          <w:sz w:val="24"/>
          <w:szCs w:val="24"/>
        </w:rPr>
        <w:t> screen. You are also given several input map files that you can use to test your program. In Eclipse put</w:t>
      </w:r>
      <w:r>
        <w:rPr>
          <w:rFonts w:cs="Times New Roman" w:hAnsi="Times New Roman" w:eastAsia="Times New Roman" w:ascii="Times New Roman"/>
          <w:sz w:val="24"/>
          <w:szCs w:val="24"/>
        </w:rPr>
        <w:t> all  these  files  inside  your  project  file  in  the  same  directory  where  the  default  package  and  the  JRE</w:t>
      </w:r>
      <w:r>
        <w:rPr>
          <w:rFonts w:cs="Times New Roman" w:hAnsi="Times New Roman" w:eastAsia="Times New Roman" w:ascii="Times New Roman"/>
          <w:sz w:val="24"/>
          <w:szCs w:val="24"/>
        </w:rPr>
        <w:t> System  Library  are.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Do  not  </w:t>
      </w:r>
      <w:r>
        <w:rPr>
          <w:rFonts w:cs="Times New Roman" w:hAnsi="Times New Roman" w:eastAsia="Times New Roman" w:ascii="Times New Roman"/>
          <w:sz w:val="24"/>
          <w:szCs w:val="24"/>
        </w:rPr>
        <w:t>put  them  in  the  src  folder  as  Eclipse  will  not  find  them  there.  If  your</w:t>
      </w:r>
      <w:r>
        <w:rPr>
          <w:rFonts w:cs="Times New Roman" w:hAnsi="Times New Roman" w:eastAsia="Times New Roman" w:ascii="Times New Roman"/>
          <w:sz w:val="24"/>
          <w:szCs w:val="24"/>
        </w:rPr>
        <w:t> program does not display the map, you might need to move these files to another folder, depending on</w:t>
      </w:r>
      <w:r>
        <w:rPr>
          <w:rFonts w:cs="Times New Roman" w:hAnsi="Times New Roman" w:eastAsia="Times New Roman" w:ascii="Times New Roman"/>
          <w:sz w:val="24"/>
          <w:szCs w:val="24"/>
        </w:rPr>
        <w:t> how your installation of Eclipse has been configured.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679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7. Non-functional Specifications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71" w:right="75" w:hanging="3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color w:val="FF0000"/>
          <w:sz w:val="24"/>
          <w:szCs w:val="24"/>
        </w:rPr>
        <w:t>Assignments are to be done individually and must be  your own work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.   Software will be used to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  <w:t> detect cheating.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71" w:right="75" w:hanging="3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  </w:t>
      </w:r>
      <w:r>
        <w:rPr>
          <w:rFonts w:cs="Times New Roman" w:hAnsi="Times New Roman" w:eastAsia="Times New Roman" w:ascii="Times New Roman"/>
          <w:sz w:val="24"/>
          <w:szCs w:val="24"/>
        </w:rPr>
        <w:t>Include comments in your code in javadoc format. Add javadoc comments at the beginning of your</w:t>
      </w:r>
      <w:r>
        <w:rPr>
          <w:rFonts w:cs="Times New Roman" w:hAnsi="Times New Roman" w:eastAsia="Times New Roman" w:ascii="Times New Roman"/>
          <w:sz w:val="24"/>
          <w:szCs w:val="24"/>
        </w:rPr>
        <w:t> classes  indicating  who  the  author  of  the  code  is  and  giving a  brief  description  of  the  class.  Add</w:t>
      </w:r>
      <w:r>
        <w:rPr>
          <w:rFonts w:cs="Times New Roman" w:hAnsi="Times New Roman" w:eastAsia="Times New Roman" w:ascii="Times New Roman"/>
          <w:sz w:val="24"/>
          <w:szCs w:val="24"/>
        </w:rPr>
        <w:t> javadoc  comments  to  methods  and  instance  variables.  Read  information  about  javadoc  in  the</w:t>
      </w:r>
      <w:r>
        <w:rPr>
          <w:rFonts w:cs="Times New Roman" w:hAnsi="Times New Roman" w:eastAsia="Times New Roman" w:ascii="Times New Roman"/>
          <w:sz w:val="24"/>
          <w:szCs w:val="24"/>
        </w:rPr>
        <w:t> second lab for this course.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13" w:right="47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   </w:t>
      </w:r>
      <w:r>
        <w:rPr>
          <w:rFonts w:cs="Times New Roman" w:hAnsi="Times New Roman" w:eastAsia="Times New Roman" w:ascii="Times New Roman"/>
          <w:sz w:val="24"/>
          <w:szCs w:val="24"/>
        </w:rPr>
        <w:t>Add comments to explain the meaning of potentially confusing and/or major parts of your code.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71" w:right="74" w:hanging="3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   </w:t>
      </w:r>
      <w:r>
        <w:rPr>
          <w:rFonts w:cs="Times New Roman" w:hAnsi="Times New Roman" w:eastAsia="Times New Roman" w:ascii="Times New Roman"/>
          <w:sz w:val="24"/>
          <w:szCs w:val="24"/>
        </w:rPr>
        <w:t>Use   Java   coding   conventions   and   good   programming   techniques.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Read   the   notes   about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comments, coding conventions and good programming techniques in the first assignment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471" w:right="72" w:hanging="3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5.   </w:t>
      </w:r>
      <w:r>
        <w:rPr>
          <w:rFonts w:cs="Times New Roman" w:hAnsi="Times New Roman" w:eastAsia="Times New Roman" w:ascii="Times New Roman"/>
          <w:sz w:val="24"/>
          <w:szCs w:val="24"/>
        </w:rPr>
        <w:t>Submit all your .java files to OWL.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DO NOT </w:t>
      </w:r>
      <w:r>
        <w:rPr>
          <w:rFonts w:cs="Times New Roman" w:hAnsi="Times New Roman" w:eastAsia="Times New Roman" w:ascii="Times New Roman"/>
          <w:sz w:val="24"/>
          <w:szCs w:val="24"/>
        </w:rPr>
        <w:t>put the code inline in the textbox. Do not submit a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compressed file (.zip, .rar, .gzip, …) with </w:t>
      </w:r>
      <w:r>
        <w:rPr>
          <w:rFonts w:cs="Times New Roman" w:hAnsi="Times New Roman" w:eastAsia="Times New Roman" w:ascii="Times New Roman"/>
          <w:sz w:val="24"/>
          <w:szCs w:val="24"/>
        </w:rPr>
        <w:t>your code. Do not submit your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.class </w:t>
      </w:r>
      <w:r>
        <w:rPr>
          <w:rFonts w:cs="Times New Roman" w:hAnsi="Times New Roman" w:eastAsia="Times New Roman" w:ascii="Times New Roman"/>
          <w:sz w:val="24"/>
          <w:szCs w:val="24"/>
        </w:rPr>
        <w:t>files. If you do this,</w:t>
      </w:r>
      <w:r>
        <w:rPr>
          <w:rFonts w:cs="Times New Roman" w:hAnsi="Times New Roman" w:eastAsia="Times New Roman" w:ascii="Times New Roman"/>
          <w:sz w:val="24"/>
          <w:szCs w:val="24"/>
        </w:rPr>
        <w:t> and do not attach your </w:t>
      </w:r>
      <w:r>
        <w:rPr>
          <w:rFonts w:cs="Times New Roman" w:hAnsi="Times New Roman" w:eastAsia="Times New Roman" w:ascii="Times New Roman"/>
          <w:i/>
          <w:sz w:val="24"/>
          <w:szCs w:val="24"/>
        </w:rPr>
        <w:t>.java </w:t>
      </w:r>
      <w:r>
        <w:rPr>
          <w:rFonts w:cs="Times New Roman" w:hAnsi="Times New Roman" w:eastAsia="Times New Roman" w:ascii="Times New Roman"/>
          <w:sz w:val="24"/>
          <w:szCs w:val="24"/>
        </w:rPr>
        <w:t>files, your assignment cannot be marked.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665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8. What You Will Be Marked 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7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sz w:val="24"/>
          <w:szCs w:val="24"/>
        </w:rPr>
        <w:t>Functional specifications: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742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Does the program behave according to specifications?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742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z w:val="24"/>
          <w:szCs w:val="24"/>
        </w:rPr>
        <w:t>Does it run with the test input files provided?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742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Are your classes created properly?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742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Are you using appropriate data structures?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742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Is the output according to specifications?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13" w:right="490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  </w:t>
      </w:r>
      <w:r>
        <w:rPr>
          <w:rFonts w:cs="Times New Roman" w:hAnsi="Times New Roman" w:eastAsia="Times New Roman" w:ascii="Times New Roman"/>
          <w:sz w:val="24"/>
          <w:szCs w:val="24"/>
        </w:rPr>
        <w:t>Non-functional specifications: as described above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3" w:right="403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   </w:t>
      </w:r>
      <w:r>
        <w:rPr>
          <w:rFonts w:cs="Times New Roman" w:hAnsi="Times New Roman" w:eastAsia="Times New Roman" w:ascii="Times New Roman"/>
          <w:sz w:val="24"/>
          <w:szCs w:val="24"/>
        </w:rPr>
        <w:t>Assignment submission: via OWL assignment submission.</w:t>
      </w:r>
    </w:p>
    <w:sectPr>
      <w:pgSz w:w="12240" w:h="15840"/>
      <w:pgMar w:top="1060" w:bottom="280" w:left="1020" w:right="10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