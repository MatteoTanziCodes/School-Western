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51"/>
        <w:ind w:left="1876" w:right="1882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CS1027: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Foundations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Computer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Science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II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3"/>
        <w:ind w:left="4254" w:right="4253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Assignment 4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20"/>
        <w:ind w:left="3685" w:right="369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Due: April 9, 11:55pm.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9141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Purpose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727"/>
      </w:pPr>
      <w:r>
        <w:rPr>
          <w:rFonts w:cs="Times New Roman" w:hAnsi="Times New Roman" w:eastAsia="Times New Roman" w:ascii="Times New Roman"/>
          <w:sz w:val="24"/>
          <w:szCs w:val="24"/>
        </w:rPr>
        <w:t>To gain experience with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3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Developing and using a binary tree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3"/>
      </w:pPr>
      <w:r>
        <w:pict>
          <v:group style="position:absolute;margin-left:200.13pt;margin-top:6.5643pt;width:1.68pt;height:1.2pt;mso-position-horizontal-relative:page;mso-position-vertical-relative:paragraph;z-index:-447" coordorigin="4003,131" coordsize="34,24">
            <v:shape style="position:absolute;left:4003;top:131;width:34;height:24" coordorigin="4003,131" coordsize="34,24" path="m4024,131l4015,131,4011,131,4005,137,4003,141,4003,146,4007,153,4011,155,4031,155,4036,150,4036,137,4031,131,4024,131xe" filled="t" fillcolor="#000000" stroked="f">
              <v:path arrowok="t"/>
              <v:fill/>
            </v:shape>
            <w10:wrap type="none"/>
          </v:group>
        </w:pict>
      </w: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Using different data structures (arrays, binary trees, linked lists) in one application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8375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Introduction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1"/>
      </w:pPr>
      <w:r>
        <w:rPr>
          <w:rFonts w:cs="Times New Roman" w:hAnsi="Times New Roman" w:eastAsia="Times New Roman" w:ascii="Times New Roman"/>
          <w:sz w:val="24"/>
          <w:szCs w:val="24"/>
        </w:rPr>
        <w:t>The Ontario Scientific London Library (LL) requires a new program where users can search for words</w:t>
      </w:r>
      <w:r>
        <w:rPr>
          <w:rFonts w:cs="Times New Roman" w:hAnsi="Times New Roman" w:eastAsia="Times New Roman" w:ascii="Times New Roman"/>
          <w:sz w:val="24"/>
          <w:szCs w:val="24"/>
        </w:rPr>
        <w:t> in a large collection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sz w:val="24"/>
          <w:szCs w:val="24"/>
        </w:rPr>
        <w:t>of documents stored in text files. More specifically, a user would like to know</w:t>
      </w:r>
      <w:r>
        <w:rPr>
          <w:rFonts w:cs="Times New Roman" w:hAnsi="Times New Roman" w:eastAsia="Times New Roman" w:ascii="Times New Roman"/>
          <w:sz w:val="24"/>
          <w:szCs w:val="24"/>
        </w:rPr>
        <w:t> the files, and the location in these files, where a particular word exists.   For this assignment, you will</w:t>
      </w:r>
      <w:r>
        <w:rPr>
          <w:rFonts w:cs="Times New Roman" w:hAnsi="Times New Roman" w:eastAsia="Times New Roman" w:ascii="Times New Roman"/>
          <w:sz w:val="24"/>
          <w:szCs w:val="24"/>
        </w:rPr>
        <w:t> design and implement a program in Java to be able to efficiently search for words in a collection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z w:val="24"/>
          <w:szCs w:val="24"/>
        </w:rPr>
        <w:t> text documents. The collection of words contained in the text documents is called a lexicon.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0"/>
      </w:pPr>
      <w:r>
        <w:rPr>
          <w:rFonts w:cs="Times New Roman" w:hAnsi="Times New Roman" w:eastAsia="Times New Roman" w:ascii="Times New Roman"/>
          <w:sz w:val="24"/>
          <w:szCs w:val="24"/>
        </w:rPr>
        <w:t>The program receives as input a file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 </w:t>
      </w:r>
      <w:r>
        <w:rPr>
          <w:rFonts w:cs="Times New Roman" w:hAnsi="Times New Roman" w:eastAsia="Times New Roman" w:ascii="Times New Roman"/>
          <w:sz w:val="24"/>
          <w:szCs w:val="24"/>
        </w:rPr>
        <w:t>containing a list of words to search in the lexicon. You will be</w:t>
      </w:r>
      <w:r>
        <w:rPr>
          <w:rFonts w:cs="Times New Roman" w:hAnsi="Times New Roman" w:eastAsia="Times New Roman" w:ascii="Times New Roman"/>
          <w:sz w:val="24"/>
          <w:szCs w:val="24"/>
        </w:rPr>
        <w:t> provided with code that will read the files in collection C and it will store the words contained in these</w:t>
      </w:r>
      <w:r>
        <w:rPr>
          <w:rFonts w:cs="Times New Roman" w:hAnsi="Times New Roman" w:eastAsia="Times New Roman" w:ascii="Times New Roman"/>
          <w:sz w:val="24"/>
          <w:szCs w:val="24"/>
        </w:rPr>
        <w:t> files  in  a  lexicon  data  structure  that  holds  location  information  about  the  different  words.  This  data</w:t>
      </w:r>
      <w:r>
        <w:rPr>
          <w:rFonts w:cs="Times New Roman" w:hAnsi="Times New Roman" w:eastAsia="Times New Roman" w:ascii="Times New Roman"/>
          <w:sz w:val="24"/>
          <w:szCs w:val="24"/>
        </w:rPr>
        <w:t> structure is an array in which every entry stores a binary search tree (binary search trees are described</w:t>
      </w:r>
      <w:r>
        <w:rPr>
          <w:rFonts w:cs="Times New Roman" w:hAnsi="Times New Roman" w:eastAsia="Times New Roman" w:ascii="Times New Roman"/>
          <w:sz w:val="24"/>
          <w:szCs w:val="24"/>
        </w:rPr>
        <w:t> below; also, read the lecture notes on binary search trees). Every node of a binary search tree stores a</w:t>
      </w:r>
      <w:r>
        <w:rPr>
          <w:rFonts w:cs="Times New Roman" w:hAnsi="Times New Roman" w:eastAsia="Times New Roman" w:ascii="Times New Roman"/>
          <w:sz w:val="24"/>
          <w:szCs w:val="24"/>
        </w:rPr>
        <w:t> word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 </w:t>
      </w:r>
      <w:r>
        <w:rPr>
          <w:rFonts w:cs="Times New Roman" w:hAnsi="Times New Roman" w:eastAsia="Times New Roman" w:ascii="Times New Roman"/>
          <w:sz w:val="24"/>
          <w:szCs w:val="24"/>
        </w:rPr>
        <w:t>and a list of files where the word appears; for each file the data structure also stores a list of</w:t>
      </w:r>
      <w:r>
        <w:rPr>
          <w:rFonts w:cs="Times New Roman" w:hAnsi="Times New Roman" w:eastAsia="Times New Roman" w:ascii="Times New Roman"/>
          <w:sz w:val="24"/>
          <w:szCs w:val="24"/>
        </w:rPr>
        <w:t> positions within this file where the word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 </w:t>
      </w:r>
      <w:r>
        <w:rPr>
          <w:rFonts w:cs="Times New Roman" w:hAnsi="Times New Roman" w:eastAsia="Times New Roman" w:ascii="Times New Roman"/>
          <w:sz w:val="24"/>
          <w:szCs w:val="24"/>
        </w:rPr>
        <w:t>appears. More details of the data structure are given below.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4" w:firstLine="60"/>
      </w:pPr>
      <w:r>
        <w:rPr>
          <w:rFonts w:cs="Times New Roman" w:hAnsi="Times New Roman" w:eastAsia="Times New Roman" w:ascii="Times New Roman"/>
          <w:sz w:val="24"/>
          <w:szCs w:val="24"/>
        </w:rPr>
        <w:t>We consider that the same word may be contained in more than one file. Once the program has stored</w:t>
      </w:r>
      <w:r>
        <w:rPr>
          <w:rFonts w:cs="Times New Roman" w:hAnsi="Times New Roman" w:eastAsia="Times New Roman" w:ascii="Times New Roman"/>
          <w:sz w:val="24"/>
          <w:szCs w:val="24"/>
        </w:rPr>
        <w:t> the words in the lexicon data structure, the input file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 </w:t>
      </w:r>
      <w:r>
        <w:rPr>
          <w:rFonts w:cs="Times New Roman" w:hAnsi="Times New Roman" w:eastAsia="Times New Roman" w:ascii="Times New Roman"/>
          <w:sz w:val="24"/>
          <w:szCs w:val="24"/>
        </w:rPr>
        <w:t>will be read. Each word in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 </w:t>
      </w:r>
      <w:r>
        <w:rPr>
          <w:rFonts w:cs="Times New Roman" w:hAnsi="Times New Roman" w:eastAsia="Times New Roman" w:ascii="Times New Roman"/>
          <w:sz w:val="24"/>
          <w:szCs w:val="24"/>
        </w:rPr>
        <w:t>will be searched in</w:t>
      </w:r>
      <w:r>
        <w:rPr>
          <w:rFonts w:cs="Times New Roman" w:hAnsi="Times New Roman" w:eastAsia="Times New Roman" w:ascii="Times New Roman"/>
          <w:sz w:val="24"/>
          <w:szCs w:val="24"/>
        </w:rPr>
        <w:t> the lexicon and information about the files that contain the word and the positions of the word in the</w:t>
      </w:r>
      <w:r>
        <w:rPr>
          <w:rFonts w:cs="Times New Roman" w:hAnsi="Times New Roman" w:eastAsia="Times New Roman" w:ascii="Times New Roman"/>
          <w:sz w:val="24"/>
          <w:szCs w:val="24"/>
        </w:rPr>
        <w:t> files will be printed. Some sample output is given below.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94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The Lexicon Data Structure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5"/>
      </w:pPr>
      <w:r>
        <w:rPr>
          <w:rFonts w:cs="Times New Roman" w:hAnsi="Times New Roman" w:eastAsia="Times New Roman" w:ascii="Times New Roman"/>
          <w:sz w:val="24"/>
          <w:szCs w:val="24"/>
        </w:rPr>
        <w:t>Figure  1  below  depicts  the  lexicon  data  structure.  The  components  of  the  lexicon  data  structure  are</w:t>
      </w:r>
      <w:r>
        <w:rPr>
          <w:rFonts w:cs="Times New Roman" w:hAnsi="Times New Roman" w:eastAsia="Times New Roman" w:ascii="Times New Roman"/>
          <w:sz w:val="24"/>
          <w:szCs w:val="24"/>
        </w:rPr>
        <w:t> described below.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ind w:left="833" w:right="70" w:hanging="360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An array called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 </w:t>
      </w:r>
      <w:r>
        <w:rPr>
          <w:rFonts w:cs="Times New Roman" w:hAnsi="Times New Roman" w:eastAsia="Times New Roman" w:ascii="Times New Roman"/>
          <w:sz w:val="24"/>
          <w:szCs w:val="24"/>
        </w:rPr>
        <w:t>of length 1031 is used to store a set of binary search trees. Provided class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HashTable.java </w:t>
      </w:r>
      <w:r>
        <w:rPr>
          <w:rFonts w:cs="Times New Roman" w:hAnsi="Times New Roman" w:eastAsia="Times New Roman" w:ascii="Times New Roman"/>
          <w:sz w:val="24"/>
          <w:szCs w:val="24"/>
        </w:rPr>
        <w:t>contains the declaration of this array and methods to add and read information</w:t>
      </w:r>
      <w:r>
        <w:rPr>
          <w:rFonts w:cs="Times New Roman" w:hAnsi="Times New Roman" w:eastAsia="Times New Roman" w:ascii="Times New Roman"/>
          <w:sz w:val="24"/>
          <w:szCs w:val="24"/>
        </w:rPr>
        <w:t> from it. A method that you will need to use from this class 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String word</w:t>
      </w:r>
      <w:r>
        <w:rPr>
          <w:rFonts w:cs="Times New Roman" w:hAnsi="Times New Roman" w:eastAsia="Times New Roman" w:ascii="Times New Roman"/>
          <w:sz w:val="24"/>
          <w:szCs w:val="24"/>
        </w:rPr>
        <w:t>) that</w:t>
      </w:r>
      <w:r>
        <w:rPr>
          <w:rFonts w:cs="Times New Roman" w:hAnsi="Times New Roman" w:eastAsia="Times New Roman" w:ascii="Times New Roman"/>
          <w:sz w:val="24"/>
          <w:szCs w:val="24"/>
        </w:rPr>
        <w:t> returns the index of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 </w:t>
      </w:r>
      <w:r>
        <w:rPr>
          <w:rFonts w:cs="Times New Roman" w:hAnsi="Times New Roman" w:eastAsia="Times New Roman" w:ascii="Times New Roman"/>
          <w:sz w:val="24"/>
          <w:szCs w:val="24"/>
        </w:rPr>
        <w:t>where the given parameter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 </w:t>
      </w:r>
      <w:r>
        <w:rPr>
          <w:rFonts w:cs="Times New Roman" w:hAnsi="Times New Roman" w:eastAsia="Times New Roman" w:ascii="Times New Roman"/>
          <w:sz w:val="24"/>
          <w:szCs w:val="24"/>
        </w:rPr>
        <w:t>needs to be stored. So, for example,</w:t>
      </w:r>
      <w:r>
        <w:rPr>
          <w:rFonts w:cs="Times New Roman" w:hAnsi="Times New Roman" w:eastAsia="Times New Roman" w:ascii="Times New Roman"/>
          <w:sz w:val="24"/>
          <w:szCs w:val="24"/>
        </w:rPr>
        <w:t> if word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word_x </w:t>
      </w:r>
      <w:r>
        <w:rPr>
          <w:rFonts w:cs="Times New Roman" w:hAnsi="Times New Roman" w:eastAsia="Times New Roman" w:ascii="Times New Roman"/>
          <w:sz w:val="24"/>
          <w:szCs w:val="24"/>
        </w:rPr>
        <w:t>needs to be stored in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, it will be stored in the binary search tree referenced</w:t>
      </w:r>
      <w:r>
        <w:rPr>
          <w:rFonts w:cs="Times New Roman" w:hAnsi="Times New Roman" w:eastAsia="Times New Roman" w:ascii="Times New Roman"/>
          <w:sz w:val="24"/>
          <w:szCs w:val="24"/>
        </w:rPr>
        <w:t> by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word_x</w:t>
      </w:r>
      <w:r>
        <w:rPr>
          <w:rFonts w:cs="Times New Roman" w:hAnsi="Times New Roman" w:eastAsia="Times New Roman" w:ascii="Times New Roman"/>
          <w:sz w:val="24"/>
          <w:szCs w:val="24"/>
        </w:rPr>
        <w:t>)]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binary tree </w:t>
      </w:r>
      <w:r>
        <w:rPr>
          <w:rFonts w:cs="Times New Roman" w:hAnsi="Times New Roman" w:eastAsia="Times New Roman" w:ascii="Times New Roman"/>
          <w:sz w:val="24"/>
          <w:szCs w:val="24"/>
        </w:rPr>
        <w:t>is a tree that is either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1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sz w:val="24"/>
          <w:szCs w:val="24"/>
        </w:rPr>
        <w:t>empty, 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91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it is a tree with only one node, or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91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each node of the tree has at most two children (a left child, or a right child, or both).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binary search tree </w:t>
      </w:r>
      <w:r>
        <w:rPr>
          <w:rFonts w:cs="Times New Roman" w:hAnsi="Times New Roman" w:eastAsia="Times New Roman" w:ascii="Times New Roman"/>
          <w:sz w:val="24"/>
          <w:szCs w:val="24"/>
        </w:rPr>
        <w:t>is a binary tree that has the following properties: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lineRule="exact" w:line="260"/>
        <w:ind w:left="1546" w:right="74" w:hanging="355"/>
        <w:sectPr>
          <w:pgNumType w:start="1"/>
          <w:pgMar w:footer="785" w:header="0" w:top="1080" w:bottom="280" w:left="1020" w:right="1020"/>
          <w:footerReference w:type="default" r:id="rId4"/>
          <w:pgSz w:w="12240" w:h="15840"/>
        </w:sectPr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The root of the tree stores a word that is lexicographically larger than the word stored in</w:t>
      </w:r>
      <w:r>
        <w:rPr>
          <w:rFonts w:cs="Times New Roman" w:hAnsi="Times New Roman" w:eastAsia="Times New Roman" w:ascii="Times New Roman"/>
          <w:sz w:val="24"/>
          <w:szCs w:val="24"/>
        </w:rPr>
        <w:t> its left child (if any) and it is lexicographically smaller than or equal to the word stored</w:t>
      </w:r>
      <w:r>
        <w:rPr>
          <w:rFonts w:cs="Times New Roman" w:hAnsi="Times New Roman" w:eastAsia="Times New Roman" w:ascii="Times New Roman"/>
          <w:sz w:val="24"/>
          <w:szCs w:val="24"/>
        </w:rPr>
        <w:t> in its right child (if any), 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971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sz w:val="24"/>
          <w:szCs w:val="24"/>
        </w:rPr>
        <w:t>the left and right subtrees are binary search trees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613" w:right="76"/>
      </w:pPr>
      <w:r>
        <w:rPr>
          <w:rFonts w:cs="Times New Roman" w:hAnsi="Times New Roman" w:eastAsia="Times New Roman" w:ascii="Times New Roman"/>
          <w:sz w:val="24"/>
          <w:szCs w:val="24"/>
        </w:rPr>
        <w:t>Lexicographic order is the usual alphabetical order so, </w:t>
      </w:r>
      <w:r>
        <w:rPr>
          <w:rFonts w:cs="Times New Roman" w:hAnsi="Times New Roman" w:eastAsia="Times New Roman" w:ascii="Times New Roman"/>
          <w:sz w:val="24"/>
          <w:szCs w:val="24"/>
        </w:rPr>
        <w:t>for example, the word “car” is smaller</w:t>
      </w:r>
      <w:r>
        <w:rPr>
          <w:rFonts w:cs="Times New Roman" w:hAnsi="Times New Roman" w:eastAsia="Times New Roman" w:ascii="Times New Roman"/>
          <w:sz w:val="24"/>
          <w:szCs w:val="24"/>
        </w:rPr>
        <w:t> than “computer” and “computer” is smaller than “tree”.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251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The  binary  search  trees  in  the  lexicon  data  structure  are  implemented  by  the 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BinSearchTree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606" w:right="75"/>
      </w:pPr>
      <w:r>
        <w:rPr>
          <w:rFonts w:cs="Times New Roman" w:hAnsi="Times New Roman" w:eastAsia="Times New Roman" w:ascii="Times New Roman"/>
          <w:sz w:val="24"/>
          <w:szCs w:val="24"/>
        </w:rPr>
        <w:t>class,  that  you  must  write.  A  binary  search  tree  is  composed  of  binary  search  tree  nodes</w:t>
      </w:r>
      <w:r>
        <w:rPr>
          <w:rFonts w:cs="Times New Roman" w:hAnsi="Times New Roman" w:eastAsia="Times New Roman" w:ascii="Times New Roman"/>
          <w:sz w:val="24"/>
          <w:szCs w:val="24"/>
        </w:rPr>
        <w:t> implemented  in  the  provided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  </w:t>
      </w:r>
      <w:r>
        <w:rPr>
          <w:rFonts w:cs="Times New Roman" w:hAnsi="Times New Roman" w:eastAsia="Times New Roman" w:ascii="Times New Roman"/>
          <w:sz w:val="24"/>
          <w:szCs w:val="24"/>
        </w:rPr>
        <w:t>class.  Each  node  in  the  tree  has  several</w:t>
      </w:r>
      <w:r>
        <w:rPr>
          <w:rFonts w:cs="Times New Roman" w:hAnsi="Times New Roman" w:eastAsia="Times New Roman" w:ascii="Times New Roman"/>
          <w:sz w:val="24"/>
          <w:szCs w:val="24"/>
        </w:rPr>
        <w:t> instance variables: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71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 left </w:t>
      </w:r>
      <w:r>
        <w:rPr>
          <w:rFonts w:cs="Times New Roman" w:hAnsi="Times New Roman" w:eastAsia="Times New Roman" w:ascii="Times New Roman"/>
          <w:sz w:val="24"/>
          <w:szCs w:val="24"/>
        </w:rPr>
        <w:t>is a reference to the left child of this node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71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position w:val="2"/>
          <w:sz w:val="24"/>
          <w:szCs w:val="24"/>
        </w:rPr>
        <w:t>BinSearchTreeNode right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is a reference to the right child of this node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71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position w:val="2"/>
          <w:sz w:val="24"/>
          <w:szCs w:val="24"/>
        </w:rPr>
        <w:t>String word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is the word stored in this node, and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71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position w:val="2"/>
          <w:sz w:val="24"/>
          <w:szCs w:val="24"/>
        </w:rPr>
        <w:t>LinkedList  files 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is  a  reference  to  a  singly linked  list  containing the  names  of  the  files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326"/>
      </w:pPr>
      <w:r>
        <w:rPr>
          <w:rFonts w:cs="Times New Roman" w:hAnsi="Times New Roman" w:eastAsia="Times New Roman" w:ascii="Times New Roman"/>
          <w:sz w:val="24"/>
          <w:szCs w:val="24"/>
        </w:rPr>
        <w:t>where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 </w:t>
      </w:r>
      <w:r>
        <w:rPr>
          <w:rFonts w:cs="Times New Roman" w:hAnsi="Times New Roman" w:eastAsia="Times New Roman" w:ascii="Times New Roman"/>
          <w:sz w:val="24"/>
          <w:szCs w:val="24"/>
        </w:rPr>
        <w:t>is found.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00" w:val="left"/>
        </w:tabs>
        <w:jc w:val="left"/>
        <w:spacing w:before="20" w:lineRule="exact" w:line="260"/>
        <w:ind w:left="613" w:right="77" w:hanging="360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Each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LinkedList  </w:t>
      </w:r>
      <w:r>
        <w:rPr>
          <w:rFonts w:cs="Times New Roman" w:hAnsi="Times New Roman" w:eastAsia="Times New Roman" w:ascii="Times New Roman"/>
          <w:sz w:val="24"/>
          <w:szCs w:val="24"/>
        </w:rPr>
        <w:t>in a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 </w:t>
      </w:r>
      <w:r>
        <w:rPr>
          <w:rFonts w:cs="Times New Roman" w:hAnsi="Times New Roman" w:eastAsia="Times New Roman" w:ascii="Times New Roman"/>
          <w:sz w:val="24"/>
          <w:szCs w:val="24"/>
        </w:rPr>
        <w:t>object  is a singly linked list composed of nodes  of</w:t>
      </w:r>
      <w:r>
        <w:rPr>
          <w:rFonts w:cs="Times New Roman" w:hAnsi="Times New Roman" w:eastAsia="Times New Roman" w:ascii="Times New Roman"/>
          <w:sz w:val="24"/>
          <w:szCs w:val="24"/>
        </w:rPr>
        <w:t> type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FileNode</w:t>
      </w:r>
      <w:r>
        <w:rPr>
          <w:rFonts w:cs="Times New Roman" w:hAnsi="Times New Roman" w:eastAsia="Times New Roman" w:ascii="Times New Roman"/>
          <w:sz w:val="24"/>
          <w:szCs w:val="24"/>
        </w:rPr>
        <w:t>.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LinkedList.java </w:t>
      </w:r>
      <w:r>
        <w:rPr>
          <w:rFonts w:cs="Times New Roman" w:hAnsi="Times New Roman" w:eastAsia="Times New Roman" w:ascii="Times New Roman"/>
          <w:sz w:val="24"/>
          <w:szCs w:val="24"/>
        </w:rPr>
        <w:t>is provided to you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251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Each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FileNode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object has the following instance variables: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71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String filename </w:t>
      </w:r>
      <w:r>
        <w:rPr>
          <w:rFonts w:cs="Times New Roman" w:hAnsi="Times New Roman" w:eastAsia="Times New Roman" w:ascii="Times New Roman"/>
          <w:sz w:val="24"/>
          <w:szCs w:val="24"/>
        </w:rPr>
        <w:t>stores the name of a file where a word is found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71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position w:val="2"/>
          <w:sz w:val="24"/>
          <w:szCs w:val="24"/>
        </w:rPr>
        <w:t>FileNode next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is a reference to the next node in the list (i.e. the next file containing a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326"/>
      </w:pPr>
      <w:r>
        <w:rPr>
          <w:rFonts w:cs="Times New Roman" w:hAnsi="Times New Roman" w:eastAsia="Times New Roman" w:ascii="Times New Roman"/>
          <w:sz w:val="24"/>
          <w:szCs w:val="24"/>
        </w:rPr>
        <w:t>given word)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20" w:val="left"/>
        </w:tabs>
        <w:jc w:val="both"/>
        <w:spacing w:before="3" w:lineRule="exact" w:line="260"/>
        <w:ind w:left="1326" w:right="72" w:hanging="355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ArrayList&lt;Integer&gt;  positions  </w:t>
      </w:r>
      <w:r>
        <w:rPr>
          <w:rFonts w:cs="Times New Roman" w:hAnsi="Times New Roman" w:eastAsia="Times New Roman" w:ascii="Times New Roman"/>
          <w:sz w:val="24"/>
          <w:szCs w:val="24"/>
        </w:rPr>
        <w:t>is  a  reference  to  a  java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ArrayList  </w:t>
      </w:r>
      <w:r>
        <w:rPr>
          <w:rFonts w:cs="Times New Roman" w:hAnsi="Times New Roman" w:eastAsia="Times New Roman" w:ascii="Times New Roman"/>
          <w:sz w:val="24"/>
          <w:szCs w:val="24"/>
        </w:rPr>
        <w:t>storing  integers  that</w:t>
      </w:r>
      <w:r>
        <w:rPr>
          <w:rFonts w:cs="Times New Roman" w:hAnsi="Times New Roman" w:eastAsia="Times New Roman" w:ascii="Times New Roman"/>
          <w:sz w:val="24"/>
          <w:szCs w:val="24"/>
        </w:rPr>
        <w:t> denote   the   positions   where   a   word   is   found   in   the   corresponding   file.   Class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ArrayList.java </w:t>
      </w:r>
      <w:r>
        <w:rPr>
          <w:rFonts w:cs="Times New Roman" w:hAnsi="Times New Roman" w:eastAsia="Times New Roman" w:ascii="Times New Roman"/>
          <w:sz w:val="24"/>
          <w:szCs w:val="24"/>
        </w:rPr>
        <w:t>is part of the standard java libraries and you can use it in your program</w:t>
      </w:r>
      <w:r>
        <w:rPr>
          <w:rFonts w:cs="Times New Roman" w:hAnsi="Times New Roman" w:eastAsia="Times New Roman" w:ascii="Times New Roman"/>
          <w:sz w:val="24"/>
          <w:szCs w:val="24"/>
        </w:rPr>
        <w:t> by adding the import statement: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import java.util.ArrayList. </w:t>
      </w:r>
      <w:r>
        <w:rPr>
          <w:rFonts w:cs="Times New Roman" w:hAnsi="Times New Roman" w:eastAsia="Times New Roman" w:ascii="Times New Roman"/>
          <w:sz w:val="24"/>
          <w:szCs w:val="24"/>
        </w:rPr>
        <w:t>Read the java documentation</w:t>
      </w:r>
      <w:r>
        <w:rPr>
          <w:rFonts w:cs="Times New Roman" w:hAnsi="Times New Roman" w:eastAsia="Times New Roman" w:ascii="Times New Roman"/>
          <w:sz w:val="24"/>
          <w:szCs w:val="24"/>
        </w:rPr>
        <w:t> to learn about the methods provided by this class.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785" w:top="1060" w:bottom="280" w:left="1240" w:right="102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</w:pPr>
      <w:r>
        <w:rPr>
          <w:rFonts w:cs="Times New Roman" w:hAnsi="Times New Roman" w:eastAsia="Times New Roman" w:ascii="Times New Roman"/>
          <w:b/>
          <w:i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180"/>
        <w:ind w:left="615" w:right="864"/>
      </w:pPr>
      <w:r>
        <w:rPr>
          <w:rFonts w:cs="Times New Roman" w:hAnsi="Times New Roman" w:eastAsia="Times New Roman" w:ascii="Times New Roman"/>
          <w:position w:val="-12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2"/>
        <w:ind w:left="-41" w:right="116"/>
      </w:pPr>
      <w:r>
        <w:br w:type="column"/>
      </w:r>
      <w:r>
        <w:rPr>
          <w:rFonts w:cs="Times New Roman" w:hAnsi="Times New Roman" w:eastAsia="Times New Roman" w:ascii="Times New Roman"/>
          <w:b/>
          <w:i/>
          <w:sz w:val="22"/>
          <w:szCs w:val="22"/>
        </w:rPr>
        <w:t>BinSearchTree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73" w:right="592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180"/>
        <w:ind w:left="809" w:right="-56"/>
      </w:pPr>
      <w:r>
        <w:rPr>
          <w:rFonts w:cs="Times New Roman" w:hAnsi="Times New Roman" w:eastAsia="Times New Roman" w:ascii="Times New Roman"/>
          <w:position w:val="-8"/>
          <w:sz w:val="24"/>
          <w:szCs w:val="24"/>
        </w:rPr>
        <w:t>word_x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9"/>
      </w:pPr>
      <w:r>
        <w:br w:type="column"/>
      </w:r>
      <w:r>
        <w:rPr>
          <w:rFonts w:cs="Times New Roman" w:hAnsi="Times New Roman" w:eastAsia="Times New Roman" w:ascii="Times New Roman"/>
          <w:b/>
          <w:i/>
          <w:sz w:val="22"/>
          <w:szCs w:val="22"/>
        </w:rPr>
        <w:t>LinkedList of FileNode objects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sectPr>
          <w:type w:val="continuous"/>
          <w:pgSz w:w="12240" w:h="15840"/>
          <w:pgMar w:top="1080" w:bottom="280" w:left="1240" w:right="1020"/>
          <w:cols w:num="3" w:equalWidth="off">
            <w:col w:w="1703" w:space="1688"/>
            <w:col w:w="1541" w:space="705"/>
            <w:col w:w="4343"/>
          </w:cols>
        </w:sectPr>
      </w:pPr>
      <w:r>
        <w:rPr>
          <w:rFonts w:cs="Times New Roman" w:hAnsi="Times New Roman" w:eastAsia="Times New Roman" w:ascii="Times New Roman"/>
          <w:b/>
          <w:i/>
          <w:sz w:val="22"/>
          <w:szCs w:val="22"/>
        </w:rPr>
        <w:t>containing the files in which word_x occurs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80"/>
        <w:ind w:left="656" w:right="-80"/>
      </w:pPr>
      <w:r>
        <w:rPr>
          <w:rFonts w:cs="Times New Roman" w:hAnsi="Times New Roman" w:eastAsia="Times New Roman" w:ascii="Times New Roman"/>
          <w:position w:val="-2"/>
          <w:sz w:val="28"/>
          <w:szCs w:val="28"/>
        </w:rPr>
        <w:t>1                   </w:t>
      </w:r>
      <w:r>
        <w:rPr>
          <w:rFonts w:cs="Times New Roman" w:hAnsi="Times New Roman" w:eastAsia="Times New Roman" w:ascii="Times New Roman"/>
          <w:b/>
          <w:i/>
          <w:position w:val="14"/>
          <w:sz w:val="22"/>
          <w:szCs w:val="22"/>
        </w:rPr>
        <w:t>BinSearchTreeNode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right="-38"/>
      </w:pPr>
      <w:r>
        <w:rPr>
          <w:rFonts w:cs="Times New Roman" w:hAnsi="Times New Roman" w:eastAsia="Times New Roman" w:ascii="Times New Roman"/>
          <w:sz w:val="12"/>
          <w:szCs w:val="12"/>
        </w:rPr>
        <w:t>left       right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81"/>
        <w:ind w:right="-47"/>
      </w:pPr>
      <w:r>
        <w:br w:type="column"/>
      </w:r>
      <w:r>
        <w:rPr>
          <w:rFonts w:cs="Times New Roman" w:hAnsi="Times New Roman" w:eastAsia="Times New Roman" w:ascii="Times New Roman"/>
          <w:sz w:val="18"/>
          <w:szCs w:val="18"/>
        </w:rPr>
        <w:t>File A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2"/>
        <w:sectPr>
          <w:type w:val="continuous"/>
          <w:pgSz w:w="12240" w:h="15840"/>
          <w:pgMar w:top="1080" w:bottom="280" w:left="1240" w:right="1020"/>
          <w:cols w:num="4" w:equalWidth="off">
            <w:col w:w="3992" w:space="145"/>
            <w:col w:w="605" w:space="896"/>
            <w:col w:w="457" w:space="935"/>
            <w:col w:w="29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18"/>
          <w:szCs w:val="18"/>
        </w:rPr>
        <w:t>File B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  <w:sectPr>
          <w:type w:val="continuous"/>
          <w:pgSz w:w="12240" w:h="15840"/>
          <w:pgMar w:top="1080" w:bottom="280" w:left="1240" w:right="10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0" w:lineRule="exact" w:line="280"/>
        <w:ind w:left="3393" w:right="-59"/>
      </w:pP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word_w     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word_z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6"/>
        <w:ind w:right="-64"/>
      </w:pPr>
      <w:r>
        <w:br w:type="column"/>
      </w:r>
      <w:r>
        <w:rPr>
          <w:rFonts w:cs="Times New Roman" w:hAnsi="Times New Roman" w:eastAsia="Times New Roman" w:ascii="Times New Roman"/>
          <w:position w:val="1"/>
          <w:sz w:val="28"/>
          <w:szCs w:val="28"/>
        </w:rPr>
        <w:t>3      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24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7" w:lineRule="exact" w:line="300"/>
        <w:sectPr>
          <w:type w:val="continuous"/>
          <w:pgSz w:w="12240" w:h="15840"/>
          <w:pgMar w:top="1080" w:bottom="280" w:left="1240" w:right="1020"/>
          <w:cols w:num="3" w:equalWidth="off">
            <w:col w:w="5456" w:space="1057"/>
            <w:col w:w="884" w:space="756"/>
            <w:col w:w="182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…….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</w:pPr>
      <w:r>
        <w:rPr>
          <w:rFonts w:cs="Times New Roman" w:hAnsi="Times New Roman" w:eastAsia="Times New Roman" w:ascii="Times New Roman"/>
          <w:sz w:val="24"/>
          <w:szCs w:val="24"/>
        </w:rPr>
        <w:t>word_m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ind w:right="299"/>
      </w:pPr>
      <w:r>
        <w:rPr>
          <w:rFonts w:cs="Times New Roman" w:hAnsi="Times New Roman" w:eastAsia="Times New Roman" w:ascii="Times New Roman"/>
          <w:sz w:val="12"/>
          <w:szCs w:val="12"/>
        </w:rPr>
        <w:t>NULL  </w:t>
      </w:r>
      <w:r>
        <w:rPr>
          <w:rFonts w:cs="Times New Roman" w:hAnsi="Times New Roman" w:eastAsia="Times New Roman" w:ascii="Times New Roman"/>
          <w:position w:val="2"/>
          <w:sz w:val="12"/>
          <w:szCs w:val="12"/>
        </w:rPr>
        <w:t>right</w:t>
      </w:r>
      <w:r>
        <w:rPr>
          <w:rFonts w:cs="Times New Roman" w:hAnsi="Times New Roman" w:eastAsia="Times New Roman" w:ascii="Times New Roman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right="-38"/>
      </w:pPr>
      <w:r>
        <w:rPr>
          <w:rFonts w:cs="Times New Roman" w:hAnsi="Times New Roman" w:eastAsia="Times New Roman" w:ascii="Times New Roman"/>
          <w:sz w:val="12"/>
          <w:szCs w:val="12"/>
        </w:rPr>
        <w:t>left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24"/>
      </w:pPr>
      <w:r>
        <w:rPr>
          <w:rFonts w:cs="Times New Roman" w:hAnsi="Times New Roman" w:eastAsia="Times New Roman" w:ascii="Times New Roman"/>
          <w:sz w:val="12"/>
          <w:szCs w:val="12"/>
        </w:rPr>
        <w:t>right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sz w:val="28"/>
          <w:szCs w:val="28"/>
        </w:rPr>
        <w:t>…….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4" w:right="-62"/>
      </w:pPr>
      <w:r>
        <w:rPr>
          <w:rFonts w:cs="Times New Roman" w:hAnsi="Times New Roman" w:eastAsia="Times New Roman" w:ascii="Times New Roman"/>
          <w:sz w:val="28"/>
          <w:szCs w:val="28"/>
        </w:rPr>
        <w:t>…….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</w:pPr>
      <w:r>
        <w:pict>
          <v:group style="position:absolute;margin-left:109.625pt;margin-top:417.11pt;width:370.93pt;height:250.565pt;mso-position-horizontal-relative:page;mso-position-vertical-relative:page;z-index:-446" coordorigin="2193,8342" coordsize="7419,5011">
            <v:shape style="position:absolute;left:2210;top:9138;width:1076;height:4198" coordorigin="2210,9138" coordsize="1076,4198" path="m2210,13336l3286,13336,3286,9138,2210,9138,2210,13336xe" filled="f" stroked="t" strokeweight="1.75pt" strokecolor="#000000">
              <v:path arrowok="t"/>
            </v:shape>
            <v:shape style="position:absolute;left:2210;top:9399;width:1076;height:0" coordorigin="2210,9399" coordsize="1076,0" path="m2210,9399l3286,9399e" filled="f" stroked="t" strokeweight="0.75pt" strokecolor="#000000">
              <v:path arrowok="t"/>
            </v:shape>
            <v:shape style="position:absolute;left:2210;top:9662;width:1076;height:0" coordorigin="2210,9662" coordsize="1076,0" path="m2210,9662l3286,9662e" filled="f" stroked="t" strokeweight="0.75pt" strokecolor="#000000">
              <v:path arrowok="t"/>
            </v:shape>
            <v:shape style="position:absolute;left:2210;top:9924;width:1076;height:0" coordorigin="2210,9924" coordsize="1076,0" path="m2210,9924l3286,9924e" filled="f" stroked="t" strokeweight="0.75pt" strokecolor="#000000">
              <v:path arrowok="t"/>
            </v:shape>
            <v:shape style="position:absolute;left:2210;top:10186;width:1076;height:0" coordorigin="2210,10186" coordsize="1076,0" path="m2210,10186l3286,10186e" filled="f" stroked="t" strokeweight="0.75pt" strokecolor="#000000">
              <v:path arrowok="t"/>
            </v:shape>
            <v:shape style="position:absolute;left:2210;top:10449;width:1076;height:0" coordorigin="2210,10449" coordsize="1076,0" path="m2210,10449l3286,10449e" filled="f" stroked="t" strokeweight="0.75pt" strokecolor="#000000">
              <v:path arrowok="t"/>
            </v:shape>
            <v:shape style="position:absolute;left:2210;top:12548;width:1076;height:0" coordorigin="2210,12548" coordsize="1076,0" path="m2210,12548l3286,12548e" filled="f" stroked="t" strokeweight="0.75pt" strokecolor="#000000">
              <v:path arrowok="t"/>
            </v:shape>
            <v:shape style="position:absolute;left:2210;top:12810;width:1076;height:0" coordorigin="2210,12810" coordsize="1076,0" path="m2210,12810l3286,12810e" filled="f" stroked="t" strokeweight="0.75pt" strokecolor="#000000">
              <v:path arrowok="t"/>
            </v:shape>
            <v:shape style="position:absolute;left:2210;top:13073;width:1076;height:0" coordorigin="2210,13073" coordsize="1076,0" path="m2210,13073l3286,13073e" filled="f" stroked="t" strokeweight="0.75pt" strokecolor="#000000">
              <v:path arrowok="t"/>
            </v:shape>
            <v:shape style="position:absolute;left:2869;top:8541;width:2108;height:772" coordorigin="2869,8541" coordsize="2108,772" path="m2869,9299l2873,9313,4939,8592,4962,8583,4961,8569,4977,8571,4828,8542,4824,8541,4819,8548,4818,8552,4825,8557,4934,8578,4957,8571,4949,8581,4934,8578,2869,9299xe" filled="t" fillcolor="#000000" stroked="f">
              <v:path arrowok="t"/>
              <v:fill/>
            </v:shape>
            <v:shape style="position:absolute;left:2869;top:8541;width:2108;height:772" coordorigin="2869,8541" coordsize="2108,772" path="m4965,8583l4961,8569,4962,8583,4939,8592,4867,8677,4864,8680,4865,8685,4871,8690,4876,8690,4878,8686,4977,8571,4961,8569,4965,8583xe" filled="t" fillcolor="#000000" stroked="f">
              <v:path arrowok="t"/>
              <v:fill/>
            </v:shape>
            <v:shape style="position:absolute;left:2869;top:8541;width:2108;height:772" coordorigin="2869,8541" coordsize="2108,772" path="m4957,8571l4934,8578,4949,8581,4957,8571xe" filled="t" fillcolor="#000000" stroked="f">
              <v:path arrowok="t"/>
              <v:fill/>
            </v:shape>
            <v:shape style="position:absolute;left:4974;top:8362;width:734;height:460" coordorigin="4974,8362" coordsize="734,460" path="m4974,8822l5708,8822,5708,8362,4974,8362,4974,8822xe" filled="f" stroked="t" strokeweight="2pt" strokecolor="#4F81BC">
              <v:path arrowok="t"/>
            </v:shape>
            <v:shape style="position:absolute;left:5277;top:9151;width:1166;height:654" coordorigin="5277,9151" coordsize="1166,654" path="m5277,9805l6443,9805,6443,9151,5277,9151,5277,9805xe" filled="f" stroked="t" strokeweight="2pt" strokecolor="#00AF50">
              <v:path arrowok="t"/>
            </v:shape>
            <v:shape style="position:absolute;left:5277;top:9477;width:1166;height:0" coordorigin="5277,9477" coordsize="1166,0" path="m6443,9477l5277,9477e" filled="f" stroked="t" strokeweight="0.75pt" strokecolor="#000000">
              <v:path arrowok="t"/>
            </v:shape>
            <v:shape style="position:absolute;left:5680;top:9478;width:0;height:327" coordorigin="5680,9478" coordsize="0,327" path="m5680,9478l5680,9805e" filled="f" stroked="t" strokeweight="0.75pt" strokecolor="#000000">
              <v:path arrowok="t"/>
            </v:shape>
            <v:shape style="position:absolute;left:5008;top:9720;width:454;height:495" coordorigin="5008,9720" coordsize="454,495" path="m5083,10122l5045,10086,5008,10215,5133,10167,5095,10132,5081,10146,5070,10136,5083,10122xe" filled="t" fillcolor="#000000" stroked="f">
              <v:path arrowok="t"/>
              <v:fill/>
            </v:shape>
            <v:shape style="position:absolute;left:5008;top:9720;width:454;height:495" coordorigin="5008,9720" coordsize="454,495" path="m5070,10136l5081,10146,5095,10132,5462,9730,5450,9720,5083,10122,5070,10136xe" filled="t" fillcolor="#000000" stroked="f">
              <v:path arrowok="t"/>
              <v:fill/>
            </v:shape>
            <v:shape style="position:absolute;left:5899;top:9721;width:365;height:494" coordorigin="5899,9721" coordsize="365,494" path="m6199,10139l6187,10123,6145,10154,6264,10215,6199,10139xe" filled="t" fillcolor="#000000" stroked="f">
              <v:path arrowok="t"/>
              <v:fill/>
            </v:shape>
            <v:shape style="position:absolute;left:5899;top:9721;width:365;height:494" coordorigin="5899,9721" coordsize="365,494" path="m6241,10083l6199,10114,6211,10130,6241,10083xe" filled="t" fillcolor="#000000" stroked="f">
              <v:path arrowok="t"/>
              <v:fill/>
            </v:shape>
            <v:shape style="position:absolute;left:5899;top:9721;width:365;height:494" coordorigin="5899,9721" coordsize="365,494" path="m5911,9721l5899,9729,6187,10123,6199,10139,6264,10215,6241,10083,6211,10130,6199,10114,5911,9721xe" filled="t" fillcolor="#000000" stroked="f">
              <v:path arrowok="t"/>
              <v:fill/>
            </v:shape>
            <v:shape style="position:absolute;left:6084;top:9488;width:0;height:327" coordorigin="6084,9488" coordsize="0,327" path="m6084,9488l6084,9815e" filled="f" stroked="t" strokeweight="0.75pt" strokecolor="#000000">
              <v:path arrowok="t"/>
            </v:shape>
            <v:shape style="position:absolute;left:4470;top:10239;width:1166;height:654" coordorigin="4470,10239" coordsize="1166,654" path="m4470,10893l5636,10893,5636,10239,4470,10239,4470,10893xe" filled="f" stroked="t" strokeweight="2pt" strokecolor="#92D050">
              <v:path arrowok="t"/>
            </v:shape>
            <v:shape style="position:absolute;left:4470;top:10565;width:1166;height:0" coordorigin="4470,10565" coordsize="1166,0" path="m5636,10565l4470,10565e" filled="f" stroked="t" strokeweight="0.75pt" strokecolor="#000000">
              <v:path arrowok="t"/>
            </v:shape>
            <v:shape style="position:absolute;left:4873;top:10566;width:0;height:327" coordorigin="4873,10566" coordsize="0,327" path="m4873,10566l4873,10893e" filled="f" stroked="t" strokeweight="0.75pt" strokecolor="#000000">
              <v:path arrowok="t"/>
            </v:shape>
            <v:shape style="position:absolute;left:4201;top:10808;width:454;height:495" coordorigin="4201,10808" coordsize="454,495" path="m4276,11210l4238,11174,4201,11303,4326,11255,4288,11220,4274,11234,4263,11224,4276,11210xe" filled="t" fillcolor="#000000" stroked="f">
              <v:path arrowok="t"/>
              <v:fill/>
            </v:shape>
            <v:shape style="position:absolute;left:4201;top:10808;width:454;height:495" coordorigin="4201,10808" coordsize="454,495" path="m4263,11224l4274,11234,4288,11220,4655,10818,4643,10808,4276,11210,4263,11224xe" filled="t" fillcolor="#000000" stroked="f">
              <v:path arrowok="t"/>
              <v:fill/>
            </v:shape>
            <v:shape style="position:absolute;left:5277;top:10576;width:0;height:327" coordorigin="5277,10576" coordsize="0,327" path="m5277,10576l5277,10903e" filled="f" stroked="t" strokeweight="0.75pt" strokecolor="#000000">
              <v:path arrowok="t"/>
            </v:shape>
            <v:shape style="position:absolute;left:5815;top:10260;width:1166;height:654" coordorigin="5815,10260" coordsize="1166,654" path="m5815,10914l6981,10914,6981,10260,5815,10260,5815,10914xe" filled="f" stroked="t" strokeweight="2pt" strokecolor="#92D050">
              <v:path arrowok="t"/>
            </v:shape>
            <v:shape style="position:absolute;left:5815;top:10586;width:1166;height:0" coordorigin="5815,10586" coordsize="1166,0" path="m6981,10586l5815,10586e" filled="f" stroked="t" strokeweight="0.75pt" strokecolor="#000000">
              <v:path arrowok="t"/>
            </v:shape>
            <v:shape style="position:absolute;left:6218;top:10587;width:0;height:327" coordorigin="6218,10587" coordsize="0,327" path="m6218,10587l6218,10914e" filled="f" stroked="t" strokeweight="0.75pt" strokecolor="#000000">
              <v:path arrowok="t"/>
            </v:shape>
            <v:shape style="position:absolute;left:6622;top:10597;width:0;height:327" coordorigin="6622,10597" coordsize="0,327" path="m6622,10597l6622,10924e" filled="f" stroked="t" strokeweight="0.75pt" strokecolor="#000000">
              <v:path arrowok="t"/>
            </v:shape>
            <v:shape style="position:absolute;left:3573;top:11289;width:1166;height:654" coordorigin="3573,11289" coordsize="1166,654" path="m3573,11943l4739,11943,4739,11289,3573,11289,3573,11943xe" filled="f" stroked="t" strokeweight="2pt" strokecolor="#00AF50">
              <v:path arrowok="t"/>
            </v:shape>
            <v:shape style="position:absolute;left:3574;top:11615;width:1166;height:0" coordorigin="3574,11615" coordsize="1166,0" path="m4740,11615l3574,11615e" filled="f" stroked="t" strokeweight="0.75pt" strokecolor="#000000">
              <v:path arrowok="t"/>
            </v:shape>
            <v:shape style="position:absolute;left:3976;top:11616;width:0;height:327" coordorigin="3976,11616" coordsize="0,327" path="m3976,11616l3976,11943e" filled="f" stroked="t" strokeweight="0.75pt" strokecolor="#000000">
              <v:path arrowok="t"/>
            </v:shape>
            <v:shape style="position:absolute;left:4380;top:11626;width:0;height:327" coordorigin="4380,11626" coordsize="0,327" path="m4380,11626l4380,11953e" filled="f" stroked="t" strokeweight="0.75pt" strokecolor="#000000">
              <v:path arrowok="t"/>
            </v:shape>
            <v:shape style="position:absolute;left:4022;top:12338;width:1166;height:654" coordorigin="4022,12338" coordsize="1166,654" path="m4022,12992l5188,12992,5188,12338,4022,12338,4022,12992xe" filled="f" stroked="t" strokeweight="2pt" strokecolor="#00AF50">
              <v:path arrowok="t"/>
            </v:shape>
            <v:shape style="position:absolute;left:4022;top:12664;width:1166;height:0" coordorigin="4022,12664" coordsize="1166,0" path="m5188,12664l4022,12664e" filled="f" stroked="t" strokeweight="0.75pt" strokecolor="#000000">
              <v:path arrowok="t"/>
            </v:shape>
            <v:shape style="position:absolute;left:4425;top:12665;width:0;height:327" coordorigin="4425,12665" coordsize="0,327" path="m4425,12665l4425,12992e" filled="f" stroked="t" strokeweight="0.75pt" strokecolor="#000000">
              <v:path arrowok="t"/>
            </v:shape>
            <v:shape style="position:absolute;left:4828;top:12675;width:0;height:327" coordorigin="4828,12675" coordsize="0,327" path="m4828,12675l4828,13002e" filled="f" stroked="t" strokeweight="0.75pt" strokecolor="#000000">
              <v:path arrowok="t"/>
            </v:shape>
            <v:shape style="position:absolute;left:4195;top:11880;width:365;height:494" coordorigin="4195,11880" coordsize="365,494" path="m4495,12298l4483,12282,4441,12313,4560,12374,4495,12298xe" filled="t" fillcolor="#000000" stroked="f">
              <v:path arrowok="t"/>
              <v:fill/>
            </v:shape>
            <v:shape style="position:absolute;left:4195;top:11880;width:365;height:494" coordorigin="4195,11880" coordsize="365,494" path="m4537,12242l4495,12273,4507,12289,4537,12242xe" filled="t" fillcolor="#000000" stroked="f">
              <v:path arrowok="t"/>
              <v:fill/>
            </v:shape>
            <v:shape style="position:absolute;left:4195;top:11880;width:365;height:494" coordorigin="4195,11880" coordsize="365,494" path="m4207,11880l4195,11888,4483,12282,4495,12298,4560,12374,4537,12242,4507,12289,4495,12273,4207,11880xe" filled="t" fillcolor="#000000" stroked="f">
              <v:path arrowok="t"/>
              <v:fill/>
            </v:shape>
            <v:shape style="position:absolute;left:6264;top:9567;width:448;height:86" coordorigin="6264,9567" coordsize="448,86" path="m6697,9567l6693,9568,6693,9581,6682,9574,6693,9568,6697,9567,6264,9567,6264,9582,6697,9582,6697,9567xe" filled="t" fillcolor="#000000" stroked="f">
              <v:path arrowok="t"/>
              <v:fill/>
            </v:shape>
            <v:shape style="position:absolute;left:6264;top:9567;width:448;height:86" coordorigin="6264,9567" coordsize="448,86" path="m6693,9568l6682,9574,6693,9581,6693,9568xe" filled="t" fillcolor="#000000" stroked="f">
              <v:path arrowok="t"/>
              <v:fill/>
            </v:shape>
            <v:shape style="position:absolute;left:6264;top:9567;width:448;height:86" coordorigin="6264,9567" coordsize="448,86" path="m6569,9504l6570,9508,6573,9511,6669,9567,6697,9567,6697,9582,6669,9582,6573,9638,6570,9640,6569,9644,6573,9651,6577,9653,6581,9651,6712,9574,6581,9498,6577,9495,6573,9497,6569,9504xe" filled="t" fillcolor="#000000" stroked="f">
              <v:path arrowok="t"/>
              <v:fill/>
            </v:shape>
            <v:shape style="position:absolute;left:4650;top:11754;width:448;height:86" coordorigin="4650,11754" coordsize="448,86" path="m5083,11754l5079,11755,5079,11768,5068,11761,5079,11755,5083,11754,4650,11754,4650,11769,5083,11769,5083,11754xe" filled="t" fillcolor="#000000" stroked="f">
              <v:path arrowok="t"/>
              <v:fill/>
            </v:shape>
            <v:shape style="position:absolute;left:4650;top:11754;width:448;height:86" coordorigin="4650,11754" coordsize="448,86" path="m5079,11755l5068,11761,5079,11768,5079,11755xe" filled="t" fillcolor="#000000" stroked="f">
              <v:path arrowok="t"/>
              <v:fill/>
            </v:shape>
            <v:shape style="position:absolute;left:4650;top:11754;width:448;height:86" coordorigin="4650,11754" coordsize="448,86" path="m4955,11691l4956,11695,4959,11698,5055,11754,5083,11754,5083,11769,5055,11769,4959,11825,4956,11827,4955,11831,4959,11838,4963,11840,4967,11838,5098,11761,4967,11685,4963,11682,4959,11684,4955,11691xe" filled="t" fillcolor="#000000" stroked="f">
              <v:path arrowok="t"/>
              <v:fill/>
            </v:shape>
            <v:shape style="position:absolute;left:5008;top:12731;width:448;height:157" coordorigin="5008,12731" coordsize="448,157" path="m5314,12876l5313,12880,5317,12887,5321,12889,5325,12887,5441,12818,5413,12818,5317,12874,5314,12876xe" filled="t" fillcolor="#000000" stroked="f">
              <v:path arrowok="t"/>
              <v:fill/>
            </v:shape>
            <v:shape style="position:absolute;left:5008;top:12731;width:448;height:157" coordorigin="5008,12731" coordsize="448,157" path="m5437,12804l5426,12810,5437,12817,5437,12804xe" filled="t" fillcolor="#000000" stroked="f">
              <v:path arrowok="t"/>
              <v:fill/>
            </v:shape>
            <v:shape style="position:absolute;left:5008;top:12731;width:448;height:157" coordorigin="5008,12731" coordsize="448,157" path="m5325,12887l5456,12810,5441,12803,5008,12803,5008,12818,5441,12818,5437,12804,5437,12817,5426,12810,5437,12804,5441,12818,5325,12887xe" filled="t" fillcolor="#000000" stroked="f">
              <v:path arrowok="t"/>
              <v:fill/>
            </v:shape>
            <v:shape style="position:absolute;left:5008;top:12731;width:448;height:157" coordorigin="5008,12731" coordsize="448,157" path="m5313,12740l5314,12744,5317,12747,5413,12803,5441,12803,5456,12810,5325,12734,5321,12731,5317,12733,5313,12740xe" filled="t" fillcolor="#000000" stroked="f">
              <v:path arrowok="t"/>
              <v:fill/>
            </v:shape>
            <v:shape style="position:absolute;left:6730;top:9151;width:1166;height:654" coordorigin="6730,9151" coordsize="1166,654" path="m6730,9805l7896,9805,7896,9151,6730,9151,6730,9805xe" filled="f" stroked="t" strokeweight="2pt" strokecolor="#C00000">
              <v:path arrowok="t"/>
            </v:shape>
            <v:shape style="position:absolute;left:7712;top:9138;width:0;height:654" coordorigin="7712,9138" coordsize="0,654" path="m7712,9138l7712,9792e" filled="f" stroked="t" strokeweight="0.75pt" strokecolor="#000000">
              <v:path arrowok="t"/>
            </v:shape>
            <v:shape style="position:absolute;left:8096;top:9138;width:1166;height:654" coordorigin="8096,9138" coordsize="1166,654" path="m8096,9792l9262,9792,9262,9138,8096,9138,8096,9792xe" filled="f" stroked="t" strokeweight="2pt" strokecolor="#C00000">
              <v:path arrowok="t"/>
            </v:shape>
            <v:shape style="position:absolute;left:8865;top:9147;width:0;height:654" coordorigin="8865,9147" coordsize="0,654" path="m8865,9147l8865,9801e" filled="f" stroked="t" strokeweight="0.75pt" strokecolor="#000000">
              <v:path arrowok="t"/>
            </v:shape>
            <v:shape style="position:absolute;left:7747;top:9588;width:349;height:86" coordorigin="7747,9588" coordsize="349,86" path="m8081,9588l8077,9589,8077,9602,8066,9595,8077,9589,8081,9588,7747,9588,7747,9603,8081,9603,8081,9588xe" filled="t" fillcolor="#000000" stroked="f">
              <v:path arrowok="t"/>
              <v:fill/>
            </v:shape>
            <v:shape style="position:absolute;left:7747;top:9588;width:349;height:86" coordorigin="7747,9588" coordsize="349,86" path="m8077,9589l8066,9595,8077,9602,8077,9589xe" filled="t" fillcolor="#000000" stroked="f">
              <v:path arrowok="t"/>
              <v:fill/>
            </v:shape>
            <v:shape style="position:absolute;left:7747;top:9588;width:349;height:86" coordorigin="7747,9588" coordsize="349,86" path="m7953,9525l7954,9529,7957,9532,8053,9588,8081,9588,8081,9603,8053,9603,7957,9659,7954,9661,7953,9665,7957,9672,7961,9674,7965,9672,8096,9595,7965,9519,7961,9516,7957,9518,7953,9525xe" filled="t" fillcolor="#000000" stroked="f">
              <v:path arrowok="t"/>
              <v:fill/>
            </v:shape>
            <v:shape style="position:absolute;left:7501;top:9147;width:0;height:654" coordorigin="7501,9147" coordsize="0,654" path="m7501,9147l7501,9801e" filled="f" stroked="t" strokeweight="0.75pt" strokecolor="#000000">
              <v:path arrowok="t"/>
            </v:shape>
            <v:shape style="position:absolute;left:7606;top:10021;width:1166;height:654" coordorigin="7606,10021" coordsize="1166,654" path="m7606,10675l8772,10675,8772,10021,7606,10021,7606,10675xe" filled="f" stroked="t" strokeweight="2pt" strokecolor="#6F2F9F">
              <v:path arrowok="t"/>
            </v:shape>
            <v:shape style="position:absolute;left:8196;top:10021;width:0;height:654" coordorigin="8196,10021" coordsize="0,654" path="m8196,10021l8196,10675e" filled="f" stroked="t" strokeweight="0.75pt" strokecolor="#000000">
              <v:path arrowok="t"/>
            </v:shape>
            <v:shape style="position:absolute;left:7589;top:9701;width:386;height:320" coordorigin="7589,9701" coordsize="386,320" path="m7889,10006l7830,9879,7826,9878,7819,9882,7817,9886,7820,9890,7896,10021,7904,10006,7902,10002,7890,10002,7889,10006xe" filled="t" fillcolor="#000000" stroked="f">
              <v:path arrowok="t"/>
              <v:fill/>
            </v:shape>
            <v:shape style="position:absolute;left:7589;top:9701;width:386;height:320" coordorigin="7589,9701" coordsize="386,320" path="m7896,9991l7904,9978,7896,9869,7889,9869,7889,9979,7896,9991xe" filled="t" fillcolor="#000000" stroked="f">
              <v:path arrowok="t"/>
              <v:fill/>
            </v:shape>
            <v:shape style="position:absolute;left:7589;top:9701;width:386;height:320" coordorigin="7589,9701" coordsize="386,320" path="m7604,9861l7589,9869,7889,9869,7604,9861xe" filled="t" fillcolor="#000000" stroked="f">
              <v:path arrowok="t"/>
              <v:fill/>
            </v:shape>
            <v:shape style="position:absolute;left:7589;top:9701;width:386;height:320" coordorigin="7589,9701" coordsize="386,320" path="m7604,9854l7889,9861,7904,9854,7604,9854xe" filled="t" fillcolor="#000000" stroked="f">
              <v:path arrowok="t"/>
              <v:fill/>
            </v:shape>
            <v:shape style="position:absolute;left:7589;top:9701;width:386;height:320" coordorigin="7589,9701" coordsize="386,320" path="m7904,9978l7904,9854,7889,9861,7604,9854,7596,9854,7589,9701,7589,9869,7604,9861,7889,9869,7896,9869,7904,9978xe" filled="t" fillcolor="#000000" stroked="f">
              <v:path arrowok="t"/>
              <v:fill/>
            </v:shape>
            <v:shape style="position:absolute;left:7589;top:9701;width:386;height:320" coordorigin="7589,9701" coordsize="386,320" path="m7604,9701l7589,9701,7596,9854,7604,9854,7604,9701xe" filled="t" fillcolor="#000000" stroked="f">
              <v:path arrowok="t"/>
              <v:fill/>
            </v:shape>
            <v:shape style="position:absolute;left:7589;top:9701;width:386;height:320" coordorigin="7589,9701" coordsize="386,320" path="m7896,10021l7972,9890,7975,9886,7973,9882,7966,9878,7962,9879,7960,9882,7904,9978,7896,9991,7889,9979,7832,9882,7830,9879,7889,10006,7890,10002,7902,10002,7904,10006,7896,10021xe" filled="t" fillcolor="#000000" stroked="f">
              <v:path arrowok="t"/>
              <v:fill/>
            </v:shape>
            <v:shape style="position:absolute;left:9011;top:9612;width:592;height:645" coordorigin="9011,9612" coordsize="592,645" path="m9517,10242l9459,10115,9455,10114,9448,10118,9446,10122,9449,10126,9525,10257,9532,10242,9531,10238,9519,10238,9517,10242xe" filled="t" fillcolor="#000000" stroked="f">
              <v:path arrowok="t"/>
              <v:fill/>
            </v:shape>
            <v:shape style="position:absolute;left:9011;top:9612;width:592;height:645" coordorigin="9011,9612" coordsize="592,645" path="m9525,10227l9532,10215,9525,9942,9517,9942,9517,10214,9525,10227xe" filled="t" fillcolor="#000000" stroked="f">
              <v:path arrowok="t"/>
              <v:fill/>
            </v:shape>
            <v:shape style="position:absolute;left:9011;top:9612;width:592;height:645" coordorigin="9011,9612" coordsize="592,645" path="m9026,9935l9011,9942,9517,9942,9026,9935xe" filled="t" fillcolor="#000000" stroked="f">
              <v:path arrowok="t"/>
              <v:fill/>
            </v:shape>
            <v:shape style="position:absolute;left:9011;top:9612;width:592;height:645" coordorigin="9011,9612" coordsize="592,645" path="m9026,9927l9517,9935,9532,9927,9026,9927xe" filled="t" fillcolor="#000000" stroked="f">
              <v:path arrowok="t"/>
              <v:fill/>
            </v:shape>
            <v:shape style="position:absolute;left:9011;top:9612;width:592;height:645" coordorigin="9011,9612" coordsize="592,645" path="m9532,10215l9532,9927,9517,9935,9026,9927,9019,9927,9011,9612,9011,9942,9026,9935,9517,9942,9525,9942,9532,10215xe" filled="t" fillcolor="#000000" stroked="f">
              <v:path arrowok="t"/>
              <v:fill/>
            </v:shape>
            <v:shape style="position:absolute;left:9011;top:9612;width:592;height:645" coordorigin="9011,9612" coordsize="592,645" path="m9026,9612l9011,9612,9019,9927,9026,9927,9026,9612xe" filled="t" fillcolor="#000000" stroked="f">
              <v:path arrowok="t"/>
              <v:fill/>
            </v:shape>
            <v:shape style="position:absolute;left:9011;top:9612;width:592;height:645" coordorigin="9011,9612" coordsize="592,645" path="m9525,10257l9601,10126,9604,10122,9602,10118,9595,10114,9591,10115,9589,10118,9532,10215,9525,10227,9517,10214,9461,10118,9459,10115,9517,10242,9519,10238,9531,10238,9532,10242,9525,10257xe" filled="t" fillcolor="#000000" stroked="f">
              <v:path arrowok="t"/>
              <v:fill/>
            </v:shape>
            <v:shape style="position:absolute;left:9085;top:9147;width:0;height:654" coordorigin="9085,9147" coordsize="0,654" path="m9085,9147l9085,9801e" filled="f" stroked="t" strokeweight="0.75pt" strokecolor="#000000">
              <v:path arrowok="t"/>
            </v:shape>
            <v:shape style="position:absolute;left:5371;top:10793;width:775;height:510" coordorigin="5371,10793" coordsize="775,510" path="m6058,11254l6041,11243,6013,11287,6146,11303,6058,11254xe" filled="t" fillcolor="#000000" stroked="f">
              <v:path arrowok="t"/>
              <v:fill/>
            </v:shape>
            <v:shape style="position:absolute;left:5371;top:10793;width:775;height:510" coordorigin="5371,10793" coordsize="775,510" path="m6078,11187l6050,11231,6066,11242,6078,11187xe" filled="t" fillcolor="#000000" stroked="f">
              <v:path arrowok="t"/>
              <v:fill/>
            </v:shape>
            <v:shape style="position:absolute;left:5371;top:10793;width:775;height:510" coordorigin="5371,10793" coordsize="775,510" path="m5379,10793l5371,10805,6041,11243,6058,11254,6146,11303,6078,11187,6066,11242,6050,11231,5379,10793xe" filled="t" fillcolor="#000000" stroked="f">
              <v:path arrowok="t"/>
              <v:fill/>
            </v:shape>
            <v:shape style="position:absolute;left:5091;top:10873;width:170;height:364" coordorigin="5091,10873" coordsize="170,364" path="m5207,11148l5199,11130,5151,11150,5253,11237,5207,11148xe" filled="t" fillcolor="#000000" stroked="f">
              <v:path arrowok="t"/>
              <v:fill/>
            </v:shape>
            <v:shape style="position:absolute;left:5091;top:10873;width:170;height:364" coordorigin="5091,10873" coordsize="170,364" path="m5220,11142l5261,11103,5213,11124,5220,11142xe" filled="t" fillcolor="#000000" stroked="f">
              <v:path arrowok="t"/>
              <v:fill/>
            </v:shape>
            <v:shape style="position:absolute;left:5091;top:10873;width:170;height:364" coordorigin="5091,10873" coordsize="170,364" path="m5105,10873l5091,10879,5199,11130,5207,11148,5253,11237,5261,11103,5220,11142,5213,11124,5105,10873xe" filled="t" fillcolor="#000000" stroked="f">
              <v:path arrowok="t"/>
              <v:fill/>
            </v:shape>
            <v:shape style="position:absolute;left:7098;top:8603;width:250;height:492" coordorigin="7098,8603" coordsize="250,492" path="m7334,8603l7308,8656,7321,8663,7348,8609,7334,8603xe" filled="t" fillcolor="#000000" stroked="f">
              <v:path arrowok="t"/>
              <v:fill/>
            </v:shape>
            <v:shape style="position:absolute;left:7098;top:8603;width:250;height:492" coordorigin="7098,8603" coordsize="250,492" path="m7288,8697l7281,8710,7294,8717,7301,8703,7288,8697xe" filled="t" fillcolor="#000000" stroked="f">
              <v:path arrowok="t"/>
              <v:fill/>
            </v:shape>
            <v:shape style="position:absolute;left:7098;top:8603;width:250;height:492" coordorigin="7098,8603" coordsize="250,492" path="m7261,8751l7234,8804,7248,8811,7274,8757,7261,8751xe" filled="t" fillcolor="#000000" stroked="f">
              <v:path arrowok="t"/>
              <v:fill/>
            </v:shape>
            <v:shape style="position:absolute;left:7098;top:8603;width:250;height:492" coordorigin="7098,8603" coordsize="250,492" path="m7214,8845l7207,8858,7221,8865,7228,8851,7214,8845xe" filled="t" fillcolor="#000000" stroked="f">
              <v:path arrowok="t"/>
              <v:fill/>
            </v:shape>
            <v:shape style="position:absolute;left:7098;top:8603;width:250;height:492" coordorigin="7098,8603" coordsize="250,492" path="m7187,8898l7161,8952,7174,8959,7201,8905,7187,8898xe" filled="t" fillcolor="#000000" stroked="f">
              <v:path arrowok="t"/>
              <v:fill/>
            </v:shape>
            <v:shape style="position:absolute;left:7098;top:8603;width:250;height:492" coordorigin="7098,8603" coordsize="250,492" path="m7136,9002l7149,9009,7154,8999,7149,9009,7136,9002,7141,8992,7205,9014,7098,8961,7098,9095,7205,9014,7141,8992,7136,9002xe" filled="t" fillcolor="#000000" stroked="f">
              <v:path arrowok="t"/>
              <v:fill/>
            </v:shape>
            <v:shape style="position:absolute;left:6726;top:10668;width:698;height:384" coordorigin="6726,10668" coordsize="698,384" path="m7333,11011l7315,11001,7290,11047,7424,11052,7333,11011xe" filled="t" fillcolor="#000000" stroked="f">
              <v:path arrowok="t"/>
              <v:fill/>
            </v:shape>
            <v:shape style="position:absolute;left:6726;top:10668;width:698;height:384" coordorigin="6726,10668" coordsize="698,384" path="m7347,10942l7322,10988,7340,10998,7347,10942xe" filled="t" fillcolor="#000000" stroked="f">
              <v:path arrowok="t"/>
              <v:fill/>
            </v:shape>
            <v:shape style="position:absolute;left:6726;top:10668;width:698;height:384" coordorigin="6726,10668" coordsize="698,384" path="m6734,10668l6726,10682,7315,11001,7333,11011,7424,11052,7347,10942,7340,10998,7322,10988,6734,10668xe" filled="t" fillcolor="#000000" stroked="f">
              <v:path arrowok="t"/>
              <v:fill/>
            </v:shape>
            <v:shape style="position:absolute;left:5344;top:8675;width:208;height:447" coordorigin="5344,8675" coordsize="208,447" path="m5499,9034l5491,9015,5443,9036,5546,9122,5499,9034xe" filled="t" fillcolor="#000000" stroked="f">
              <v:path arrowok="t"/>
              <v:fill/>
            </v:shape>
            <v:shape style="position:absolute;left:5344;top:8675;width:208;height:447" coordorigin="5344,8675" coordsize="208,447" path="m5513,9028l5553,8988,5505,9009,5513,9028xe" filled="t" fillcolor="#000000" stroked="f">
              <v:path arrowok="t"/>
              <v:fill/>
            </v:shape>
            <v:shape style="position:absolute;left:5344;top:8675;width:208;height:447" coordorigin="5344,8675" coordsize="208,447" path="m5358,8675l5344,8681,5491,9015,5499,9034,5546,9122,5553,8988,5513,9028,5505,9009,5358,8675xe" filled="t" fillcolor="#000000" stroked="f">
              <v:path arrowok="t"/>
              <v:fill/>
            </v:shape>
            <v:shape style="position:absolute;left:9173;top:9505;width:222;height:0" coordorigin="9173,9505" coordsize="222,0" path="m9173,9505l9395,9505e" filled="f" stroked="t" strokeweight="0.75pt" strokecolor="#000000">
              <v:path arrowok="t"/>
            </v:shape>
            <v:shape style="position:absolute;left:9413;top:9505;width:0;height:142" coordorigin="9413,9505" coordsize="0,142" path="m9413,9505l9413,9647e" filled="f" stroked="t" strokeweight="0.75pt" strokecolor="#000000">
              <v:path arrowok="t"/>
            </v:shape>
            <v:shape style="position:absolute;left:9324;top:9656;width:195;height:8" coordorigin="9324,9656" coordsize="195,8" path="m9324,9664l9519,9656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2"/>
          <w:szCs w:val="12"/>
        </w:rPr>
        <w:t>NULL   NULL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24" w:right="-62"/>
      </w:pPr>
      <w:r>
        <w:rPr>
          <w:rFonts w:cs="Times New Roman" w:hAnsi="Times New Roman" w:eastAsia="Times New Roman" w:ascii="Times New Roman"/>
          <w:sz w:val="28"/>
          <w:szCs w:val="28"/>
        </w:rPr>
        <w:t>…….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right="-62"/>
      </w:pPr>
      <w:r>
        <w:pict>
          <v:group style="position:absolute;margin-left:409.27pt;margin-top:-5.07969pt;width:15.43pt;height:36.78pt;mso-position-horizontal-relative:page;mso-position-vertical-relative:paragraph;z-index:-445" coordorigin="8185,-102" coordsize="309,736">
            <v:shape style="position:absolute;left:8185;top:-102;width:309;height:736" coordorigin="8185,-102" coordsize="309,736" path="m8450,517l8436,523,8441,536,8455,531,8450,517xe" filled="t" fillcolor="#000000" stroked="f">
              <v:path arrowok="t"/>
              <v:fill/>
            </v:shape>
            <v:shape style="position:absolute;left:8185;top:-102;width:309;height:736" coordorigin="8185,-102" coordsize="309,736" path="m8411,419l8397,425,8419,481,8433,475,8411,419xe" filled="t" fillcolor="#000000" stroked="f">
              <v:path arrowok="t"/>
              <v:fill/>
            </v:shape>
            <v:shape style="position:absolute;left:8185;top:-102;width:309;height:736" coordorigin="8185,-102" coordsize="309,736" path="m8389,364l8375,369,8381,383,8395,378,8389,364xe" filled="t" fillcolor="#000000" stroked="f">
              <v:path arrowok="t"/>
              <v:fill/>
            </v:shape>
            <v:shape style="position:absolute;left:8185;top:-102;width:309;height:736" coordorigin="8185,-102" coordsize="309,736" path="m8350,266l8337,271,8359,327,8373,322,8350,266xe" filled="t" fillcolor="#000000" stroked="f">
              <v:path arrowok="t"/>
              <v:fill/>
            </v:shape>
            <v:shape style="position:absolute;left:8185;top:-102;width:309;height:736" coordorigin="8185,-102" coordsize="309,736" path="m8328,210l8314,216,8320,230,8334,224,8328,210xe" filled="t" fillcolor="#000000" stroked="f">
              <v:path arrowok="t"/>
              <v:fill/>
            </v:shape>
            <v:shape style="position:absolute;left:8185;top:-102;width:309;height:736" coordorigin="8185,-102" coordsize="309,736" path="m8248,7l8297,-12,8197,-102,8185,32,8234,13,8227,-6,8241,-11,8248,7xe" filled="t" fillcolor="#000000" stroked="f">
              <v:path arrowok="t"/>
              <v:fill/>
            </v:shape>
            <v:shape style="position:absolute;left:8185;top:-102;width:309;height:736" coordorigin="8185,-102" coordsize="309,736" path="m8234,13l8237,20,8251,15,8248,7,8241,-11,8227,-6,8234,13xe" filled="t" fillcolor="#000000" stroked="f">
              <v:path arrowok="t"/>
              <v:fill/>
            </v:shape>
            <v:shape style="position:absolute;left:8185;top:-102;width:309;height:736" coordorigin="8185,-102" coordsize="309,736" path="m8290,113l8276,118,8298,174,8312,168,8290,113xe" filled="t" fillcolor="#000000" stroked="f">
              <v:path arrowok="t"/>
              <v:fill/>
            </v:shape>
            <v:shape style="position:absolute;left:8185;top:-102;width:309;height:736" coordorigin="8185,-102" coordsize="309,736" path="m8268,57l8254,62,8259,76,8273,71,8268,57xe" filled="t" fillcolor="#000000" stroked="f">
              <v:path arrowok="t"/>
              <v:fill/>
            </v:shape>
            <v:shape style="position:absolute;left:8185;top:-102;width:309;height:736" coordorigin="8185,-102" coordsize="309,736" path="m8472,573l8458,578,8480,634,8494,629,8472,57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8"/>
          <w:szCs w:val="28"/>
        </w:rPr>
        <w:t>…….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712"/>
        <w:sectPr>
          <w:type w:val="continuous"/>
          <w:pgSz w:w="12240" w:h="15840"/>
          <w:pgMar w:top="1080" w:bottom="280" w:left="1240" w:right="1020"/>
          <w:cols w:num="6" w:equalWidth="off">
            <w:col w:w="3294" w:space="8"/>
            <w:col w:w="156" w:space="307"/>
            <w:col w:w="776" w:space="76"/>
            <w:col w:w="956" w:space="256"/>
            <w:col w:w="632" w:space="193"/>
            <w:col w:w="3326"/>
          </w:cols>
        </w:sectPr>
      </w:pPr>
      <w:r>
        <w:rPr>
          <w:rFonts w:cs="Times New Roman" w:hAnsi="Times New Roman" w:eastAsia="Times New Roman" w:ascii="Times New Roman"/>
          <w:b/>
          <w:i/>
          <w:sz w:val="22"/>
          <w:szCs w:val="22"/>
        </w:rPr>
        <w:t>ArrayList of positions where</w:t>
      </w:r>
      <w:r>
        <w:rPr>
          <w:rFonts w:cs="Times New Roman" w:hAnsi="Times New Roman" w:eastAsia="Times New Roman" w:ascii="Times New Roman"/>
          <w:b/>
          <w:i/>
          <w:sz w:val="22"/>
          <w:szCs w:val="22"/>
        </w:rPr>
        <w:t> word_x occurs in File A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2240" w:h="15840"/>
          <w:pgMar w:top="1080" w:bottom="280" w:left="1240" w:right="1020"/>
        </w:sectPr>
      </w:pPr>
      <w:r>
        <w:rPr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7" w:right="-62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1030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5" w:right="-56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word_p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</w:pPr>
      <w:r>
        <w:rPr>
          <w:rFonts w:cs="Times New Roman" w:hAnsi="Times New Roman" w:eastAsia="Times New Roman" w:ascii="Times New Roman"/>
          <w:sz w:val="12"/>
          <w:szCs w:val="12"/>
        </w:rPr>
        <w:t>NULL    NULL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ectPr>
          <w:type w:val="continuous"/>
          <w:pgSz w:w="12240" w:h="15840"/>
          <w:pgMar w:top="1080" w:bottom="280" w:left="1240" w:right="1020"/>
          <w:cols w:num="3" w:equalWidth="off">
            <w:col w:w="668" w:space="2152"/>
            <w:col w:w="857" w:space="636"/>
            <w:col w:w="5667"/>
          </w:cols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…….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2267"/>
        <w:sectPr>
          <w:type w:val="continuous"/>
          <w:pgSz w:w="12240" w:h="15840"/>
          <w:pgMar w:top="1080" w:bottom="280" w:left="1240" w:right="1020"/>
        </w:sectPr>
      </w:pPr>
      <w:r>
        <w:rPr>
          <w:rFonts w:cs="Arial" w:hAnsi="Arial" w:eastAsia="Arial" w:ascii="Arial"/>
          <w:sz w:val="22"/>
          <w:szCs w:val="22"/>
        </w:rPr>
        <w:t>Figure 1. Schematic view of the lexicon data structure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8"/>
        <w:ind w:left="435" w:right="7625"/>
      </w:pPr>
      <w:r>
        <w:rPr>
          <w:rFonts w:cs="Times New Roman" w:hAnsi="Times New Roman" w:eastAsia="Times New Roman" w:ascii="Times New Roman"/>
          <w:sz w:val="24"/>
          <w:szCs w:val="24"/>
        </w:rPr>
        <w:t>Note in Figure 1 that: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We assume that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word_x</w:t>
      </w:r>
      <w:r>
        <w:rPr>
          <w:rFonts w:cs="Times New Roman" w:hAnsi="Times New Roman" w:eastAsia="Times New Roman" w:ascii="Times New Roman"/>
          <w:sz w:val="24"/>
          <w:szCs w:val="24"/>
        </w:rPr>
        <w:t>)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= 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word_w</w:t>
      </w:r>
      <w:r>
        <w:rPr>
          <w:rFonts w:cs="Times New Roman" w:hAnsi="Times New Roman" w:eastAsia="Times New Roman" w:ascii="Times New Roman"/>
          <w:sz w:val="24"/>
          <w:szCs w:val="24"/>
        </w:rPr>
        <w:t>)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= 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word_z</w:t>
      </w:r>
      <w:r>
        <w:rPr>
          <w:rFonts w:cs="Times New Roman" w:hAnsi="Times New Roman" w:eastAsia="Times New Roman" w:ascii="Times New Roman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1153" w:right="3532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= 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word_m</w:t>
      </w:r>
      <w:r>
        <w:rPr>
          <w:rFonts w:cs="Times New Roman" w:hAnsi="Times New Roman" w:eastAsia="Times New Roman" w:ascii="Times New Roman"/>
          <w:sz w:val="24"/>
          <w:szCs w:val="24"/>
        </w:rPr>
        <w:t>)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= computeIndex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word_p</w:t>
      </w:r>
      <w:r>
        <w:rPr>
          <w:rFonts w:cs="Times New Roman" w:hAnsi="Times New Roman" w:eastAsia="Times New Roman" w:ascii="Times New Roman"/>
          <w:sz w:val="24"/>
          <w:szCs w:val="24"/>
        </w:rPr>
        <w:t>)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= 0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833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word_x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is found in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File A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 in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File B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833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word_x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is found in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File A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in positions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3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833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word_x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is lexicographically larger then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word_w,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and smaller than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word_z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20" w:lineRule="exact" w:line="260"/>
        <w:ind w:left="1191" w:right="71" w:hanging="358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word_w </w:t>
      </w:r>
      <w:r>
        <w:rPr>
          <w:rFonts w:cs="Times New Roman" w:hAnsi="Times New Roman" w:eastAsia="Times New Roman" w:ascii="Times New Roman"/>
          <w:sz w:val="24"/>
          <w:szCs w:val="24"/>
        </w:rPr>
        <w:t>is lexicographically larger than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word_m,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word_m </w:t>
      </w:r>
      <w:r>
        <w:rPr>
          <w:rFonts w:cs="Times New Roman" w:hAnsi="Times New Roman" w:eastAsia="Times New Roman" w:ascii="Times New Roman"/>
          <w:sz w:val="24"/>
          <w:szCs w:val="24"/>
        </w:rPr>
        <w:t>is lexicographically smaller</w:t>
      </w:r>
      <w:r>
        <w:rPr>
          <w:rFonts w:cs="Times New Roman" w:hAnsi="Times New Roman" w:eastAsia="Times New Roman" w:ascii="Times New Roman"/>
          <w:sz w:val="24"/>
          <w:szCs w:val="24"/>
        </w:rPr>
        <w:t> than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word_p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3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Classes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Implement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74"/>
      </w:pPr>
      <w:r>
        <w:rPr>
          <w:rFonts w:cs="Times New Roman" w:hAnsi="Times New Roman" w:eastAsia="Times New Roman" w:ascii="Times New Roman"/>
          <w:sz w:val="24"/>
          <w:szCs w:val="24"/>
        </w:rPr>
        <w:t>A description of the classes that  you need to implement  in this assignment is given below. You can</w:t>
      </w:r>
      <w:r>
        <w:rPr>
          <w:rFonts w:cs="Times New Roman" w:hAnsi="Times New Roman" w:eastAsia="Times New Roman" w:ascii="Times New Roman"/>
          <w:sz w:val="24"/>
          <w:szCs w:val="24"/>
        </w:rPr>
        <w:t> implement more classes, if you want. You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cannot </w:t>
      </w:r>
      <w:r>
        <w:rPr>
          <w:rFonts w:cs="Times New Roman" w:hAnsi="Times New Roman" w:eastAsia="Times New Roman" w:ascii="Times New Roman"/>
          <w:sz w:val="24"/>
          <w:szCs w:val="24"/>
        </w:rPr>
        <w:t>use any static instance variables.</w:t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3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3.1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BinSearchTree.java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460"/>
      </w:pPr>
      <w:r>
        <w:rPr>
          <w:rFonts w:cs="Times New Roman" w:hAnsi="Times New Roman" w:eastAsia="Times New Roman" w:ascii="Times New Roman"/>
          <w:sz w:val="24"/>
          <w:szCs w:val="24"/>
        </w:rPr>
        <w:t>This class uses a linked structure to implement a binary search tree. The nodes of this tree are of the</w:t>
      </w:r>
      <w:r>
        <w:rPr>
          <w:rFonts w:cs="Times New Roman" w:hAnsi="Times New Roman" w:eastAsia="Times New Roman" w:ascii="Times New Roman"/>
          <w:sz w:val="24"/>
          <w:szCs w:val="24"/>
        </w:rPr>
        <w:t> provided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</w:t>
      </w:r>
      <w:r>
        <w:rPr>
          <w:rFonts w:cs="Times New Roman" w:hAnsi="Times New Roman" w:eastAsia="Times New Roman" w:ascii="Times New Roman"/>
          <w:sz w:val="24"/>
          <w:szCs w:val="24"/>
        </w:rPr>
        <w:t>. This class will have an instance variable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private BinSearchTreeNode root</w:t>
      </w:r>
      <w:r>
        <w:rPr>
          <w:rFonts w:cs="Times New Roman" w:hAnsi="Times New Roman" w:eastAsia="Times New Roman" w:ascii="Times New Roman"/>
          <w:sz w:val="24"/>
          <w:szCs w:val="24"/>
        </w:rPr>
        <w:t>;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/>
      </w:pPr>
      <w:r>
        <w:rPr>
          <w:rFonts w:cs="Times New Roman" w:hAnsi="Times New Roman" w:eastAsia="Times New Roman" w:ascii="Times New Roman"/>
          <w:sz w:val="24"/>
          <w:szCs w:val="24"/>
        </w:rPr>
        <w:t>that is a reference to the root node of the binary search tree. You need to implement these methods: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93"/>
        <w:ind w:left="826" w:right="155" w:hanging="355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public </w:t>
      </w:r>
      <w:r>
        <w:rPr>
          <w:rFonts w:cs="Times New Roman" w:hAnsi="Times New Roman" w:eastAsia="Times New Roman" w:ascii="Times New Roman"/>
          <w:i/>
          <w:color w:val="C0504D"/>
          <w:sz w:val="24"/>
          <w:szCs w:val="24"/>
        </w:rPr>
        <w:t>BinSearchTreeNode getWord</w:t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(String </w:t>
      </w:r>
      <w:r>
        <w:rPr>
          <w:rFonts w:cs="Times New Roman" w:hAnsi="Times New Roman" w:eastAsia="Times New Roman" w:ascii="Times New Roman"/>
          <w:i/>
          <w:color w:val="C0504D"/>
          <w:sz w:val="24"/>
          <w:szCs w:val="24"/>
        </w:rPr>
        <w:t>searchWord</w:t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).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Returns the node of the binary search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tree storing </w:t>
      </w:r>
      <w:r>
        <w:rPr>
          <w:rFonts w:cs="Times New Roman" w:hAnsi="Times New Roman" w:eastAsia="Times New Roman" w:ascii="Times New Roman"/>
          <w:i/>
          <w:color w:val="000000"/>
          <w:sz w:val="24"/>
          <w:szCs w:val="24"/>
        </w:rPr>
        <w:t>searchWord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, or null if no node stores it. We give below pseudocode for an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algorithm for looking for a given word in a binary search tree.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65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Algorithm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search (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r, searchWord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65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: Root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of a binary search tree and a word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65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: node storing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or null if no node stores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65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if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is null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 return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null  //It is an empty tree.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65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if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word stored in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is equal to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 return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345" w:right="567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if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&lt; word stored in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//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should be in the left subtree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73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return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search(left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r, searchWord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85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return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search (right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) //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should be in right subtree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 w:right="195"/>
      </w:pPr>
      <w:r>
        <w:rPr>
          <w:rFonts w:cs="Times New Roman" w:hAnsi="Times New Roman" w:eastAsia="Times New Roman" w:ascii="Times New Roman"/>
          <w:sz w:val="24"/>
          <w:szCs w:val="24"/>
        </w:rPr>
        <w:t>If you implement this algorithm you will need to write a private auxiliary method and invoke it</w:t>
      </w:r>
      <w:r>
        <w:rPr>
          <w:rFonts w:cs="Times New Roman" w:hAnsi="Times New Roman" w:eastAsia="Times New Roman" w:ascii="Times New Roman"/>
          <w:sz w:val="24"/>
          <w:szCs w:val="24"/>
        </w:rPr>
        <w:t> from your implementation of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getWord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ind w:left="826" w:right="166" w:hanging="355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public void </w:t>
      </w:r>
      <w:r>
        <w:rPr>
          <w:rFonts w:cs="Times New Roman" w:hAnsi="Times New Roman" w:eastAsia="Times New Roman" w:ascii="Times New Roman"/>
          <w:i/>
          <w:color w:val="C0504D"/>
          <w:sz w:val="24"/>
          <w:szCs w:val="24"/>
        </w:rPr>
        <w:t>insertWord</w:t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(String </w:t>
      </w:r>
      <w:r>
        <w:rPr>
          <w:rFonts w:cs="Times New Roman" w:hAnsi="Times New Roman" w:eastAsia="Times New Roman" w:ascii="Times New Roman"/>
          <w:i/>
          <w:color w:val="C0504D"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, String </w:t>
      </w:r>
      <w:r>
        <w:rPr>
          <w:rFonts w:cs="Times New Roman" w:hAnsi="Times New Roman" w:eastAsia="Times New Roman" w:ascii="Times New Roman"/>
          <w:i/>
          <w:color w:val="C0504D"/>
          <w:sz w:val="24"/>
          <w:szCs w:val="24"/>
        </w:rPr>
        <w:t>theFileName</w:t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, int </w:t>
      </w:r>
      <w:r>
        <w:rPr>
          <w:rFonts w:cs="Times New Roman" w:hAnsi="Times New Roman" w:eastAsia="Times New Roman" w:ascii="Times New Roman"/>
          <w:i/>
          <w:color w:val="C0504D"/>
          <w:sz w:val="24"/>
          <w:szCs w:val="24"/>
        </w:rPr>
        <w:t>thePosition</w:t>
      </w:r>
      <w:r>
        <w:rPr>
          <w:rFonts w:cs="Times New Roman" w:hAnsi="Times New Roman" w:eastAsia="Times New Roman" w:ascii="Times New Roman"/>
          <w:color w:val="C0504D"/>
          <w:sz w:val="24"/>
          <w:szCs w:val="24"/>
        </w:rPr>
        <w:t>).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This method first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looks for </w:t>
      </w:r>
      <w:r>
        <w:rPr>
          <w:rFonts w:cs="Times New Roman" w:hAnsi="Times New Roman" w:eastAsia="Times New Roman" w:ascii="Times New Roman"/>
          <w:i/>
          <w:color w:val="000000"/>
          <w:sz w:val="24"/>
          <w:szCs w:val="24"/>
        </w:rPr>
        <w:t>theWord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in the binary search tree: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2" w:lineRule="exact" w:line="260"/>
        <w:ind w:left="1553" w:right="684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If some node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sz w:val="24"/>
          <w:szCs w:val="24"/>
        </w:rPr>
        <w:t>stores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sz w:val="24"/>
          <w:szCs w:val="24"/>
        </w:rPr>
        <w:t>, then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theFileName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thePosition </w:t>
      </w:r>
      <w:r>
        <w:rPr>
          <w:rFonts w:cs="Times New Roman" w:hAnsi="Times New Roman" w:eastAsia="Times New Roman" w:ascii="Times New Roman"/>
          <w:sz w:val="24"/>
          <w:szCs w:val="24"/>
        </w:rPr>
        <w:t>are added to the</w:t>
      </w:r>
      <w:r>
        <w:rPr>
          <w:rFonts w:cs="Times New Roman" w:hAnsi="Times New Roman" w:eastAsia="Times New Roman" w:ascii="Times New Roman"/>
          <w:sz w:val="24"/>
          <w:szCs w:val="24"/>
        </w:rPr>
        <w:t> information stored in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sz w:val="24"/>
          <w:szCs w:val="24"/>
        </w:rPr>
        <w:t>as follows: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873" w:right="950"/>
      </w:pPr>
      <w:r>
        <w:rPr>
          <w:rFonts w:cs="Arial" w:hAnsi="Arial" w:eastAsia="Arial" w:ascii="Arial"/>
          <w:sz w:val="24"/>
          <w:szCs w:val="24"/>
        </w:rPr>
        <w:t>▪     </w:t>
      </w:r>
      <w:r>
        <w:rPr>
          <w:rFonts w:cs="Times New Roman" w:hAnsi="Times New Roman" w:eastAsia="Times New Roman" w:ascii="Times New Roman"/>
          <w:sz w:val="24"/>
          <w:szCs w:val="24"/>
        </w:rPr>
        <w:t>use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getFiles </w:t>
      </w:r>
      <w:r>
        <w:rPr>
          <w:rFonts w:cs="Times New Roman" w:hAnsi="Times New Roman" w:eastAsia="Times New Roman" w:ascii="Times New Roman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BinTreeSearchNode </w:t>
      </w:r>
      <w:r>
        <w:rPr>
          <w:rFonts w:cs="Times New Roman" w:hAnsi="Times New Roman" w:eastAsia="Times New Roman" w:ascii="Times New Roman"/>
          <w:sz w:val="24"/>
          <w:szCs w:val="24"/>
        </w:rPr>
        <w:t>to get the list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Lp </w:t>
      </w:r>
      <w:r>
        <w:rPr>
          <w:rFonts w:cs="Times New Roman" w:hAnsi="Times New Roman" w:eastAsia="Times New Roman" w:ascii="Times New Roman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7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FileNode </w:t>
      </w:r>
      <w:r>
        <w:rPr>
          <w:rFonts w:cs="Times New Roman" w:hAnsi="Times New Roman" w:eastAsia="Times New Roman" w:ascii="Times New Roman"/>
          <w:sz w:val="24"/>
          <w:szCs w:val="24"/>
        </w:rPr>
        <w:t>objects stored in node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873" w:right="1160"/>
      </w:pPr>
      <w:r>
        <w:rPr>
          <w:rFonts w:cs="Arial" w:hAnsi="Arial" w:eastAsia="Arial" w:ascii="Arial"/>
          <w:sz w:val="24"/>
          <w:szCs w:val="24"/>
        </w:rPr>
        <w:t>▪    </w:t>
      </w:r>
      <w:r>
        <w:rPr>
          <w:rFonts w:cs="Times New Roman" w:hAnsi="Times New Roman" w:eastAsia="Times New Roman" w:ascii="Times New Roman"/>
          <w:sz w:val="24"/>
          <w:szCs w:val="24"/>
        </w:rPr>
        <w:t>use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insertWord </w:t>
      </w:r>
      <w:r>
        <w:rPr>
          <w:rFonts w:cs="Times New Roman" w:hAnsi="Times New Roman" w:eastAsia="Times New Roman" w:ascii="Times New Roman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LinkedList </w:t>
      </w:r>
      <w:r>
        <w:rPr>
          <w:rFonts w:cs="Times New Roman" w:hAnsi="Times New Roman" w:eastAsia="Times New Roman" w:ascii="Times New Roman"/>
          <w:sz w:val="24"/>
          <w:szCs w:val="24"/>
        </w:rPr>
        <w:t>to add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theFileName </w:t>
      </w:r>
      <w:r>
        <w:rPr>
          <w:rFonts w:cs="Times New Roman" w:hAnsi="Times New Roman" w:eastAsia="Times New Roman" w:ascii="Times New Roman"/>
          <w:sz w:val="24"/>
          <w:szCs w:val="24"/>
        </w:rPr>
        <w:t>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7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thePosition </w:t>
      </w:r>
      <w:r>
        <w:rPr>
          <w:rFonts w:cs="Times New Roman" w:hAnsi="Times New Roman" w:eastAsia="Times New Roman" w:ascii="Times New Roman"/>
          <w:sz w:val="24"/>
          <w:szCs w:val="24"/>
        </w:rPr>
        <w:t>to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Lp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3" w:lineRule="exact" w:line="260"/>
        <w:ind w:left="1546" w:right="677" w:hanging="355"/>
        <w:sectPr>
          <w:pgMar w:header="0" w:footer="785" w:top="1460" w:bottom="280" w:left="1020" w:right="1020"/>
          <w:pgSz w:w="12240" w:h="15840"/>
        </w:sectPr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If no node in the binary search tree stores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theWord </w:t>
      </w:r>
      <w:r>
        <w:rPr>
          <w:rFonts w:cs="Times New Roman" w:hAnsi="Times New Roman" w:eastAsia="Times New Roman" w:ascii="Times New Roman"/>
          <w:sz w:val="24"/>
          <w:szCs w:val="24"/>
        </w:rPr>
        <w:t>then a new node of type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 </w:t>
      </w:r>
      <w:r>
        <w:rPr>
          <w:rFonts w:cs="Times New Roman" w:hAnsi="Times New Roman" w:eastAsia="Times New Roman" w:ascii="Times New Roman"/>
          <w:sz w:val="24"/>
          <w:szCs w:val="24"/>
        </w:rPr>
        <w:t>storing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sz w:val="24"/>
          <w:szCs w:val="24"/>
        </w:rPr>
        <w:t>,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theFileName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thePosition </w:t>
      </w:r>
      <w:r>
        <w:rPr>
          <w:rFonts w:cs="Times New Roman" w:hAnsi="Times New Roman" w:eastAsia="Times New Roman" w:ascii="Times New Roman"/>
          <w:sz w:val="24"/>
          <w:szCs w:val="24"/>
        </w:rPr>
        <w:t>is added to the</w:t>
      </w:r>
      <w:r>
        <w:rPr>
          <w:rFonts w:cs="Times New Roman" w:hAnsi="Times New Roman" w:eastAsia="Times New Roman" w:ascii="Times New Roman"/>
          <w:sz w:val="24"/>
          <w:szCs w:val="24"/>
        </w:rPr>
        <w:t> binary search tree.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833" w:right="182"/>
      </w:pPr>
      <w:r>
        <w:rPr>
          <w:rFonts w:cs="Times New Roman" w:hAnsi="Times New Roman" w:eastAsia="Times New Roman" w:ascii="Times New Roman"/>
          <w:sz w:val="24"/>
          <w:szCs w:val="24"/>
        </w:rPr>
        <w:t>We give below pseudocode for an algorithm to add to a binary search tree a new node storing a</w:t>
      </w:r>
      <w:r>
        <w:rPr>
          <w:rFonts w:cs="Times New Roman" w:hAnsi="Times New Roman" w:eastAsia="Times New Roman" w:ascii="Times New Roman"/>
          <w:sz w:val="24"/>
          <w:szCs w:val="24"/>
        </w:rPr>
        <w:t> given word, file name and position of the word in the file.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4397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Algorithm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insert (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r, theWord, theFile, thePosition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2887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: Root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of a binary search tree, word, file name, and position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491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: Add a new node to the binary search tree storing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theFile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and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thePosition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1538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if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is null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//It is an empty tree. Add a new node as the only node of the tree.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 w:right="76"/>
      </w:pP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Create a new node storing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theFile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and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thePosition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and set it as the root of the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 binary search tree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1637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if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theWord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&lt; word stored in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 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// Add new node on the left subtree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if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the left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is null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73" w:right="75"/>
      </w:pP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Create a new node storing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theFile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and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thePosition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and set it as the left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insert (left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r, theWord, theFile, thePosition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5762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if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the right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is null </w:t>
      </w: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73" w:right="75"/>
      </w:pP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Create  a  new  node  storing 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theWord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theFile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,  and 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thePosition 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and  set  it  as  the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 right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b/>
          <w:color w:val="403052"/>
          <w:sz w:val="24"/>
          <w:szCs w:val="24"/>
        </w:rPr>
        <w:t>else 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insert (right child of </w:t>
      </w:r>
      <w:r>
        <w:rPr>
          <w:rFonts w:cs="Times New Roman" w:hAnsi="Times New Roman" w:eastAsia="Times New Roman" w:ascii="Times New Roman"/>
          <w:i/>
          <w:color w:val="403052"/>
          <w:sz w:val="24"/>
          <w:szCs w:val="24"/>
        </w:rPr>
        <w:t>r, theWord, theFile, thePosition</w:t>
      </w:r>
      <w:r>
        <w:rPr>
          <w:rFonts w:cs="Times New Roman" w:hAnsi="Times New Roman" w:eastAsia="Times New Roman" w:ascii="Times New Roman"/>
          <w:color w:val="40305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 w:right="238"/>
      </w:pPr>
      <w:r>
        <w:rPr>
          <w:rFonts w:cs="Times New Roman" w:hAnsi="Times New Roman" w:eastAsia="Times New Roman" w:ascii="Times New Roman"/>
          <w:sz w:val="24"/>
          <w:szCs w:val="24"/>
        </w:rPr>
        <w:t>You will probably need to add a private auxiliary method that implements the above algorithm</w:t>
      </w:r>
      <w:r>
        <w:rPr>
          <w:rFonts w:cs="Times New Roman" w:hAnsi="Times New Roman" w:eastAsia="Times New Roman" w:ascii="Times New Roman"/>
          <w:sz w:val="24"/>
          <w:szCs w:val="24"/>
        </w:rPr>
        <w:t> and invoke it from your implementation of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insertWord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/>
      </w:pPr>
      <w:r>
        <w:rPr>
          <w:rFonts w:cs="Times New Roman" w:hAnsi="Times New Roman" w:eastAsia="Times New Roman" w:ascii="Times New Roman"/>
          <w:sz w:val="24"/>
          <w:szCs w:val="24"/>
        </w:rPr>
        <w:t>You can implement other methods in this class, if you want to, but they must be declared as private.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13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3.2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Searcher.java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/>
      </w:pPr>
      <w:r>
        <w:rPr>
          <w:rFonts w:cs="Times New Roman" w:hAnsi="Times New Roman" w:eastAsia="Times New Roman" w:ascii="Times New Roman"/>
          <w:sz w:val="24"/>
          <w:szCs w:val="24"/>
        </w:rPr>
        <w:t>This class has two instance variables: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ind w:left="826" w:right="79" w:hanging="355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private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HashTable table</w:t>
      </w:r>
      <w:r>
        <w:rPr>
          <w:rFonts w:cs="Times New Roman" w:hAnsi="Times New Roman" w:eastAsia="Times New Roman" w:ascii="Times New Roman"/>
          <w:sz w:val="24"/>
          <w:szCs w:val="24"/>
        </w:rPr>
        <w:t>, this is a reference to the table of binary search trees that implements</w:t>
      </w:r>
      <w:r>
        <w:rPr>
          <w:rFonts w:cs="Times New Roman" w:hAnsi="Times New Roman" w:eastAsia="Times New Roman" w:ascii="Times New Roman"/>
          <w:sz w:val="24"/>
          <w:szCs w:val="24"/>
        </w:rPr>
        <w:t> the lexicon data structure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20" w:lineRule="exact" w:line="260"/>
        <w:ind w:left="826" w:right="78" w:hanging="355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private String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</w:t>
      </w:r>
      <w:r>
        <w:rPr>
          <w:rFonts w:cs="Times New Roman" w:hAnsi="Times New Roman" w:eastAsia="Times New Roman" w:ascii="Times New Roman"/>
          <w:sz w:val="24"/>
          <w:szCs w:val="24"/>
        </w:rPr>
        <w:t>, this is the name of the input file storing all words that will be searched</w:t>
      </w:r>
      <w:r>
        <w:rPr>
          <w:rFonts w:cs="Times New Roman" w:hAnsi="Times New Roman" w:eastAsia="Times New Roman" w:ascii="Times New Roman"/>
          <w:sz w:val="24"/>
          <w:szCs w:val="24"/>
        </w:rPr>
        <w:t> for in the lexicon data structure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/>
      </w:pPr>
      <w:r>
        <w:rPr>
          <w:rFonts w:cs="Times New Roman" w:hAnsi="Times New Roman" w:eastAsia="Times New Roman" w:ascii="Times New Roman"/>
          <w:sz w:val="24"/>
          <w:szCs w:val="24"/>
        </w:rPr>
        <w:t>You need to implement these methods in this class: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3"/>
      </w:pPr>
      <w:r>
        <w:rPr>
          <w:rFonts w:cs="Verdana" w:hAnsi="Verdana" w:eastAsia="Verdana" w:ascii="Verdana"/>
          <w:color w:val="C00000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public void </w:t>
      </w:r>
      <w:r>
        <w:rPr>
          <w:rFonts w:cs="Times New Roman" w:hAnsi="Times New Roman" w:eastAsia="Times New Roman" w:ascii="Times New Roman"/>
          <w:i/>
          <w:color w:val="C00000"/>
          <w:position w:val="-1"/>
          <w:sz w:val="24"/>
          <w:szCs w:val="24"/>
        </w:rPr>
        <w:t>findAllWords</w:t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72"/>
      </w:pPr>
      <w:r>
        <w:rPr>
          <w:rFonts w:cs="Times New Roman" w:hAnsi="Times New Roman" w:eastAsia="Times New Roman" w:ascii="Times New Roman"/>
          <w:sz w:val="24"/>
          <w:szCs w:val="24"/>
        </w:rPr>
        <w:t>This method reads the input file and for each word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 </w:t>
      </w:r>
      <w:r>
        <w:rPr>
          <w:rFonts w:cs="Times New Roman" w:hAnsi="Times New Roman" w:eastAsia="Times New Roman" w:ascii="Times New Roman"/>
          <w:sz w:val="24"/>
          <w:szCs w:val="24"/>
        </w:rPr>
        <w:t>in it invokes below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findWord </w:t>
      </w:r>
      <w:r>
        <w:rPr>
          <w:rFonts w:cs="Times New Roman" w:hAnsi="Times New Roman" w:eastAsia="Times New Roman" w:ascii="Times New Roman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z w:val="24"/>
          <w:szCs w:val="24"/>
        </w:rPr>
        <w:t> look for the word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 </w:t>
      </w:r>
      <w:r>
        <w:rPr>
          <w:rFonts w:cs="Times New Roman" w:hAnsi="Times New Roman" w:eastAsia="Times New Roman" w:ascii="Times New Roman"/>
          <w:sz w:val="24"/>
          <w:szCs w:val="24"/>
        </w:rPr>
        <w:t>in the lexicon and print information about where the word appears in the</w:t>
      </w:r>
      <w:r>
        <w:rPr>
          <w:rFonts w:cs="Times New Roman" w:hAnsi="Times New Roman" w:eastAsia="Times New Roman" w:ascii="Times New Roman"/>
          <w:sz w:val="24"/>
          <w:szCs w:val="24"/>
        </w:rPr>
        <w:t> collection of text files that compose the lexicon.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80"/>
        <w:ind w:left="435" w:right="5295"/>
      </w:pPr>
      <w:r>
        <w:rPr>
          <w:rFonts w:cs="Verdana" w:hAnsi="Verdana" w:eastAsia="Verdana" w:ascii="Verdana"/>
          <w:color w:val="C00000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public void </w:t>
      </w:r>
      <w:r>
        <w:rPr>
          <w:rFonts w:cs="Times New Roman" w:hAnsi="Times New Roman" w:eastAsia="Times New Roman" w:ascii="Times New Roman"/>
          <w:i/>
          <w:color w:val="C00000"/>
          <w:position w:val="-1"/>
          <w:sz w:val="24"/>
          <w:szCs w:val="24"/>
        </w:rPr>
        <w:t>findWord</w:t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color w:val="C00000"/>
          <w:position w:val="-1"/>
          <w:sz w:val="24"/>
          <w:szCs w:val="24"/>
        </w:rPr>
        <w:t>String searchWord</w:t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2166"/>
      </w:pPr>
      <w:r>
        <w:rPr>
          <w:rFonts w:cs="Times New Roman" w:hAnsi="Times New Roman" w:eastAsia="Times New Roman" w:ascii="Times New Roman"/>
          <w:sz w:val="24"/>
          <w:szCs w:val="24"/>
        </w:rPr>
        <w:t>This method looks for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sz w:val="24"/>
          <w:szCs w:val="24"/>
        </w:rPr>
        <w:t>in the lexicon in the following manner: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before="3" w:lineRule="exact" w:line="260"/>
        <w:ind w:left="1553" w:right="74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First invoke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computeIndex </w:t>
      </w:r>
      <w:r>
        <w:rPr>
          <w:rFonts w:cs="Times New Roman" w:hAnsi="Times New Roman" w:eastAsia="Times New Roman" w:ascii="Times New Roman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HashTable </w:t>
      </w:r>
      <w:r>
        <w:rPr>
          <w:rFonts w:cs="Times New Roman" w:hAnsi="Times New Roman" w:eastAsia="Times New Roman" w:ascii="Times New Roman"/>
          <w:sz w:val="24"/>
          <w:szCs w:val="24"/>
        </w:rPr>
        <w:t>to determine the index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 </w:t>
      </w:r>
      <w:r>
        <w:rPr>
          <w:rFonts w:cs="Times New Roman" w:hAnsi="Times New Roman" w:eastAsia="Times New Roman" w:ascii="Times New Roman"/>
          <w:sz w:val="24"/>
          <w:szCs w:val="24"/>
        </w:rPr>
        <w:t>of the</w:t>
      </w:r>
      <w:r>
        <w:rPr>
          <w:rFonts w:cs="Times New Roman" w:hAnsi="Times New Roman" w:eastAsia="Times New Roman" w:ascii="Times New Roman"/>
          <w:sz w:val="24"/>
          <w:szCs w:val="24"/>
        </w:rPr>
        <w:t> entry of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 </w:t>
      </w:r>
      <w:r>
        <w:rPr>
          <w:rFonts w:cs="Times New Roman" w:hAnsi="Times New Roman" w:eastAsia="Times New Roman" w:ascii="Times New Roman"/>
          <w:sz w:val="24"/>
          <w:szCs w:val="24"/>
        </w:rPr>
        <w:t>that might contain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lineRule="exact" w:line="260"/>
        <w:ind w:left="1553" w:right="72" w:hanging="360"/>
        <w:sectPr>
          <w:pgMar w:header="0" w:footer="785" w:top="1060" w:bottom="280" w:left="1020" w:right="1020"/>
          <w:pgSz w:w="12240" w:h="15840"/>
        </w:sectPr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If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  </w:t>
      </w:r>
      <w:r>
        <w:rPr>
          <w:rFonts w:cs="Times New Roman" w:hAnsi="Times New Roman" w:eastAsia="Times New Roman" w:ascii="Times New Roman"/>
          <w:sz w:val="24"/>
          <w:szCs w:val="24"/>
        </w:rPr>
        <w:t>is  not  in  the  binary  search  tree  stored  in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z w:val="24"/>
          <w:szCs w:val="24"/>
        </w:rPr>
        <w:t>]  then  invoke  method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CustomPrinter.wordNotFound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searchWord,  inputFile</w:t>
      </w:r>
      <w:r>
        <w:rPr>
          <w:rFonts w:cs="Times New Roman" w:hAnsi="Times New Roman" w:eastAsia="Times New Roman" w:ascii="Times New Roman"/>
          <w:sz w:val="24"/>
          <w:szCs w:val="24"/>
        </w:rPr>
        <w:t>)  that  will  print  on  the  screen  a</w:t>
      </w:r>
      <w:r>
        <w:rPr>
          <w:rFonts w:cs="Times New Roman" w:hAnsi="Times New Roman" w:eastAsia="Times New Roman" w:ascii="Times New Roman"/>
          <w:sz w:val="24"/>
          <w:szCs w:val="24"/>
        </w:rPr>
        <w:t> message indicating that the word is not in the lexicon; this method will also write in an</w:t>
      </w:r>
      <w:r>
        <w:rPr>
          <w:rFonts w:cs="Times New Roman" w:hAnsi="Times New Roman" w:eastAsia="Times New Roman" w:ascii="Times New Roman"/>
          <w:sz w:val="24"/>
          <w:szCs w:val="24"/>
        </w:rPr>
        <w:t> output file a message indicating that the word was not found in the lexicon. Note that if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sz w:val="24"/>
          <w:szCs w:val="24"/>
        </w:rPr>
        <w:t>is not in the binary search tree referenced by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z w:val="24"/>
          <w:szCs w:val="24"/>
        </w:rPr>
        <w:t>], it cannot be stored in</w:t>
      </w:r>
      <w:r>
        <w:rPr>
          <w:rFonts w:cs="Times New Roman" w:hAnsi="Times New Roman" w:eastAsia="Times New Roman" w:ascii="Times New Roman"/>
          <w:sz w:val="24"/>
          <w:szCs w:val="24"/>
        </w:rPr>
        <w:t> any other binary search tree, so you should not look for it in the other binary search trees</w:t>
      </w:r>
      <w:r>
        <w:rPr>
          <w:rFonts w:cs="Times New Roman" w:hAnsi="Times New Roman" w:eastAsia="Times New Roman" w:ascii="Times New Roman"/>
          <w:sz w:val="24"/>
          <w:szCs w:val="24"/>
        </w:rPr>
        <w:t> stored in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75" w:lineRule="exact" w:line="260"/>
        <w:ind w:left="1553" w:right="75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Otherwise, if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sz w:val="24"/>
          <w:szCs w:val="24"/>
        </w:rPr>
        <w:t>was found in some node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sz w:val="24"/>
          <w:szCs w:val="24"/>
        </w:rPr>
        <w:t>of the binary search tree referenced</w:t>
      </w:r>
      <w:r>
        <w:rPr>
          <w:rFonts w:cs="Times New Roman" w:hAnsi="Times New Roman" w:eastAsia="Times New Roman" w:ascii="Times New Roman"/>
          <w:sz w:val="24"/>
          <w:szCs w:val="24"/>
        </w:rPr>
        <w:t> by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z w:val="24"/>
          <w:szCs w:val="24"/>
        </w:rPr>
        <w:t>] then do the following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260" w:val="left"/>
        </w:tabs>
        <w:jc w:val="both"/>
        <w:spacing w:lineRule="exact" w:line="260"/>
        <w:ind w:left="2273" w:right="71" w:hanging="360"/>
      </w:pPr>
      <w:r>
        <w:rPr>
          <w:rFonts w:cs="Arial" w:hAnsi="Arial" w:eastAsia="Arial" w:ascii="Arial"/>
          <w:sz w:val="24"/>
          <w:szCs w:val="24"/>
        </w:rPr>
        <w:t>▪</w:t>
        <w:tab/>
      </w:r>
      <w:r>
        <w:rPr>
          <w:rFonts w:cs="Arial" w:hAnsi="Arial" w:eastAsia="Arial" w:ascii="Aria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First,  invoke  method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CustomPrinter.wordFound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searchWord,  inputFile</w:t>
      </w:r>
      <w:r>
        <w:rPr>
          <w:rFonts w:cs="Times New Roman" w:hAnsi="Times New Roman" w:eastAsia="Times New Roman" w:ascii="Times New Roman"/>
          <w:sz w:val="24"/>
          <w:szCs w:val="24"/>
        </w:rPr>
        <w:t>)  that</w:t>
      </w:r>
      <w:r>
        <w:rPr>
          <w:rFonts w:cs="Times New Roman" w:hAnsi="Times New Roman" w:eastAsia="Times New Roman" w:ascii="Times New Roman"/>
          <w:sz w:val="24"/>
          <w:szCs w:val="24"/>
        </w:rPr>
        <w:t> will print on the screen a message indicating that searchWord is in the lexicon;</w:t>
      </w:r>
      <w:r>
        <w:rPr>
          <w:rFonts w:cs="Times New Roman" w:hAnsi="Times New Roman" w:eastAsia="Times New Roman" w:ascii="Times New Roman"/>
          <w:sz w:val="24"/>
          <w:szCs w:val="24"/>
        </w:rPr>
        <w:t> this method will also write in an output file a message indicating that the word</w:t>
      </w:r>
      <w:r>
        <w:rPr>
          <w:rFonts w:cs="Times New Roman" w:hAnsi="Times New Roman" w:eastAsia="Times New Roman" w:ascii="Times New Roman"/>
          <w:sz w:val="24"/>
          <w:szCs w:val="24"/>
        </w:rPr>
        <w:t> was found in the lexicon.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260" w:val="left"/>
        </w:tabs>
        <w:jc w:val="both"/>
        <w:spacing w:lineRule="exact" w:line="260"/>
        <w:ind w:left="2273" w:right="71" w:hanging="360"/>
      </w:pPr>
      <w:r>
        <w:rPr>
          <w:rFonts w:cs="Arial" w:hAnsi="Arial" w:eastAsia="Arial" w:ascii="Arial"/>
          <w:sz w:val="24"/>
          <w:szCs w:val="24"/>
        </w:rPr>
        <w:t>▪</w:t>
        <w:tab/>
      </w:r>
      <w:r>
        <w:rPr>
          <w:rFonts w:cs="Arial" w:hAnsi="Arial" w:eastAsia="Arial" w:ascii="Aria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Get  the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LinkedList  Lp  </w:t>
      </w:r>
      <w:r>
        <w:rPr>
          <w:rFonts w:cs="Times New Roman" w:hAnsi="Times New Roman" w:eastAsia="Times New Roman" w:ascii="Times New Roman"/>
          <w:sz w:val="24"/>
          <w:szCs w:val="24"/>
        </w:rPr>
        <w:t>of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FileNode  </w:t>
      </w:r>
      <w:r>
        <w:rPr>
          <w:rFonts w:cs="Times New Roman" w:hAnsi="Times New Roman" w:eastAsia="Times New Roman" w:ascii="Times New Roman"/>
          <w:sz w:val="24"/>
          <w:szCs w:val="24"/>
        </w:rPr>
        <w:t>objects  stored  in  node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  </w:t>
      </w:r>
      <w:r>
        <w:rPr>
          <w:rFonts w:cs="Times New Roman" w:hAnsi="Times New Roman" w:eastAsia="Times New Roman" w:ascii="Times New Roman"/>
          <w:sz w:val="24"/>
          <w:szCs w:val="24"/>
        </w:rPr>
        <w:t>using  method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getFiles</w:t>
      </w:r>
      <w:r>
        <w:rPr>
          <w:rFonts w:cs="Times New Roman" w:hAnsi="Times New Roman" w:eastAsia="Times New Roman" w:ascii="Times New Roman"/>
          <w:sz w:val="24"/>
          <w:szCs w:val="24"/>
        </w:rPr>
        <w:t>. Traverse linked list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Lp </w:t>
      </w:r>
      <w:r>
        <w:rPr>
          <w:rFonts w:cs="Times New Roman" w:hAnsi="Times New Roman" w:eastAsia="Times New Roman" w:ascii="Times New Roman"/>
          <w:sz w:val="24"/>
          <w:szCs w:val="24"/>
        </w:rPr>
        <w:t>and for each node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q </w:t>
      </w:r>
      <w:r>
        <w:rPr>
          <w:rFonts w:cs="Times New Roman" w:hAnsi="Times New Roman" w:eastAsia="Times New Roman" w:ascii="Times New Roman"/>
          <w:sz w:val="24"/>
          <w:szCs w:val="24"/>
        </w:rPr>
        <w:t>in the list get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q  </w:t>
      </w:r>
      <w:r>
        <w:rPr>
          <w:rFonts w:cs="Times New Roman" w:hAnsi="Times New Roman" w:eastAsia="Times New Roman" w:ascii="Times New Roman"/>
          <w:sz w:val="24"/>
          <w:szCs w:val="24"/>
        </w:rPr>
        <w:t>of  positions  stored  in  it  using method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getPositions  </w:t>
      </w:r>
      <w:r>
        <w:rPr>
          <w:rFonts w:cs="Times New Roman" w:hAnsi="Times New Roman" w:eastAsia="Times New Roman" w:ascii="Times New Roman"/>
          <w:sz w:val="24"/>
          <w:szCs w:val="24"/>
        </w:rPr>
        <w:t>and  then  invoke  method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8" w:lineRule="auto" w:line="252"/>
        <w:ind w:left="2273" w:right="69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CustomPrinter.printPositionsPerFileFound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filename</w:t>
      </w:r>
      <w:r>
        <w:rPr>
          <w:rFonts w:cs="Times New Roman" w:hAnsi="Times New Roman" w:eastAsia="Times New Roman" w:ascii="Times New Roman"/>
          <w:sz w:val="24"/>
          <w:szCs w:val="24"/>
        </w:rPr>
        <w:t>,  </w:t>
      </w:r>
      <w:r>
        <w:rPr>
          <w:rFonts w:cs="Times New Roman" w:hAnsi="Times New Roman" w:eastAsia="Times New Roman" w:ascii="Times New Roman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z w:val="24"/>
          <w:szCs w:val="24"/>
        </w:rPr>
        <w:t>,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</w:t>
      </w:r>
      <w:r>
        <w:rPr>
          <w:rFonts w:cs="Times New Roman" w:hAnsi="Times New Roman" w:eastAsia="Times New Roman" w:ascii="Times New Roman"/>
          <w:sz w:val="24"/>
          <w:szCs w:val="24"/>
        </w:rPr>
        <w:t>)  to  print  the</w:t>
      </w:r>
      <w:r>
        <w:rPr>
          <w:rFonts w:cs="Times New Roman" w:hAnsi="Times New Roman" w:eastAsia="Times New Roman" w:ascii="Times New Roman"/>
          <w:sz w:val="24"/>
          <w:szCs w:val="24"/>
        </w:rPr>
        <w:t> list of positions where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searchWord </w:t>
      </w:r>
      <w:r>
        <w:rPr>
          <w:rFonts w:cs="Times New Roman" w:hAnsi="Times New Roman" w:eastAsia="Times New Roman" w:ascii="Times New Roman"/>
          <w:sz w:val="24"/>
          <w:szCs w:val="24"/>
        </w:rPr>
        <w:t>was found, where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filename </w:t>
      </w:r>
      <w:r>
        <w:rPr>
          <w:rFonts w:cs="Times New Roman" w:hAnsi="Times New Roman" w:eastAsia="Times New Roman" w:ascii="Times New Roman"/>
          <w:sz w:val="24"/>
          <w:szCs w:val="24"/>
        </w:rPr>
        <w:t>is the name of the</w:t>
      </w:r>
      <w:r>
        <w:rPr>
          <w:rFonts w:cs="Times New Roman" w:hAnsi="Times New Roman" w:eastAsia="Times New Roman" w:ascii="Times New Roman"/>
          <w:sz w:val="24"/>
          <w:szCs w:val="24"/>
        </w:rPr>
        <w:t> file stored in node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1055"/>
      </w:pPr>
      <w:r>
        <w:rPr>
          <w:rFonts w:cs="Times New Roman" w:hAnsi="Times New Roman" w:eastAsia="Times New Roman" w:ascii="Times New Roman"/>
          <w:sz w:val="24"/>
          <w:szCs w:val="24"/>
        </w:rPr>
        <w:t>You can write more methods in this class if you want to, but they must be declared as private.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16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 Input File, Collection of Text Files, and Sample Output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1"/>
      </w:pPr>
      <w:r>
        <w:rPr>
          <w:rFonts w:cs="Times New Roman" w:hAnsi="Times New Roman" w:eastAsia="Times New Roman" w:ascii="Times New Roman"/>
          <w:sz w:val="24"/>
          <w:szCs w:val="24"/>
        </w:rPr>
        <w:t>You are given several text files that will be used to populate the lexicon; these files are contained in the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 </w:t>
      </w:r>
      <w:r>
        <w:rPr>
          <w:rFonts w:cs="Times New Roman" w:hAnsi="Times New Roman" w:eastAsia="Times New Roman" w:ascii="Times New Roman"/>
          <w:sz w:val="24"/>
          <w:szCs w:val="24"/>
        </w:rPr>
        <w:t>folder of the zip file </w:t>
      </w:r>
      <w:r>
        <w:rPr>
          <w:rFonts w:cs="Times New Roman" w:hAnsi="Times New Roman" w:eastAsia="Times New Roman" w:ascii="Times New Roman"/>
          <w:sz w:val="24"/>
          <w:szCs w:val="24"/>
        </w:rPr>
        <w:t>that you can download from the course’s webpage</w:t>
      </w:r>
      <w:r>
        <w:rPr>
          <w:rFonts w:cs="Times New Roman" w:hAnsi="Times New Roman" w:eastAsia="Times New Roman" w:ascii="Times New Roman"/>
          <w:sz w:val="24"/>
          <w:szCs w:val="24"/>
        </w:rPr>
        <w:t>. The input file for your</w:t>
      </w:r>
      <w:r>
        <w:rPr>
          <w:rFonts w:cs="Times New Roman" w:hAnsi="Times New Roman" w:eastAsia="Times New Roman" w:ascii="Times New Roman"/>
          <w:sz w:val="24"/>
          <w:szCs w:val="24"/>
        </w:rPr>
        <w:t> program is a text file containing a list of words separated by spaces. Six sample input files 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test1.txt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test5.txt</w:t>
      </w:r>
      <w:r>
        <w:rPr>
          <w:rFonts w:cs="Times New Roman" w:hAnsi="Times New Roman" w:eastAsia="Times New Roman" w:ascii="Times New Roman"/>
          <w:sz w:val="24"/>
          <w:szCs w:val="24"/>
        </w:rPr>
        <w:t>, 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wordsToBeFound.txt</w:t>
      </w:r>
      <w:r>
        <w:rPr>
          <w:rFonts w:cs="Times New Roman" w:hAnsi="Times New Roman" w:eastAsia="Times New Roman" w:ascii="Times New Roman"/>
          <w:sz w:val="24"/>
          <w:szCs w:val="24"/>
        </w:rPr>
        <w:t>) are included in the files provided for this. The expected output for</w:t>
      </w:r>
      <w:r>
        <w:rPr>
          <w:rFonts w:cs="Times New Roman" w:hAnsi="Times New Roman" w:eastAsia="Times New Roman" w:ascii="Times New Roman"/>
          <w:sz w:val="24"/>
          <w:szCs w:val="24"/>
        </w:rPr>
        <w:t> each input file is also given (e.g.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output_test1.txt, output_wordsToBeFound.txt</w:t>
      </w:r>
      <w:r>
        <w:rPr>
          <w:rFonts w:cs="Times New Roman" w:hAnsi="Times New Roman" w:eastAsia="Times New Roman" w:ascii="Times New Roman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69"/>
      </w:pPr>
      <w:r>
        <w:rPr>
          <w:rFonts w:cs="Times New Roman" w:hAnsi="Times New Roman" w:eastAsia="Times New Roman" w:ascii="Times New Roman"/>
          <w:sz w:val="24"/>
          <w:szCs w:val="24"/>
        </w:rPr>
        <w:t>The output that  your program must produce for the provided input file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wordsToBeFound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txt </w:t>
      </w:r>
      <w:r>
        <w:rPr>
          <w:rFonts w:cs="Times New Roman" w:hAnsi="Times New Roman" w:eastAsia="Times New Roman" w:ascii="Times New Roman"/>
          <w:sz w:val="24"/>
          <w:szCs w:val="24"/>
        </w:rPr>
        <w:t>and the</w:t>
      </w:r>
      <w:r>
        <w:rPr>
          <w:rFonts w:cs="Times New Roman" w:hAnsi="Times New Roman" w:eastAsia="Times New Roman" w:ascii="Times New Roman"/>
          <w:sz w:val="24"/>
          <w:szCs w:val="24"/>
        </w:rPr>
        <w:t> provided text documents in folder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 </w:t>
      </w:r>
      <w:r>
        <w:rPr>
          <w:rFonts w:cs="Times New Roman" w:hAnsi="Times New Roman" w:eastAsia="Times New Roman" w:ascii="Times New Roman"/>
          <w:sz w:val="24"/>
          <w:szCs w:val="24"/>
        </w:rPr>
        <w:t>is the following: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380"/>
        <w:ind w:left="113" w:right="7575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Word john does not exist.</w:t>
      </w: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 Word to be found: highly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Filename: The_Souls_Of Black_Folk.txt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[43692]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Filename: Pride_and_Prejudice.txt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[1918, 5368, 14414, 19117, 20004, 22855, 24309, 25116, 25484, 26021, 28871, 34519,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1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34541, 36809, 39066, 39179, 40012, 41310, 66961, 68739, 74766, 77738, 83214,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 w:right="5585" w:firstLine="780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83538, 85349, 98797, 113956]</w:t>
      </w: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 Filename: Frankenstein.txt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 w:right="6017" w:firstLine="720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[6543, 26184, 72421]</w:t>
      </w: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 Filename: A_Modest_Proposal.txt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5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[1604]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tLeast" w:line="380"/>
        <w:ind w:left="113" w:right="7652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Word bye does not exist.</w:t>
      </w: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 Word to be found: short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Filename: The_Souls_Of Black_Folk.txt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[62324, 68700]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Filename: Pride_and_Prejudice.txt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[4643, 10606, 10884, 12479, 13404, 19735, 23988, 24610, 32462, 32793, 33393,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1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37239, 38852, 49228, 56042, 56681, 59996, 68133, 75488, 80128, 83898, 85977,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 w:right="425" w:firstLine="780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94570, 96800, 101303, 106500, 107707, 110468, 112001, 112256, 115314, 116597]</w:t>
      </w: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 Filename: Frankenstein.txt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[11763, 16499, 17305, 19502, 21854, 29228, 29766, 34606, 36669, 46174, 53659,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13"/>
        <w:sectPr>
          <w:pgMar w:header="0" w:footer="785" w:top="1060" w:bottom="280" w:left="1020" w:right="1020"/>
          <w:pgSz w:w="12240" w:h="15840"/>
        </w:sectPr>
      </w:pPr>
      <w:r>
        <w:rPr>
          <w:rFonts w:cs="Times New Roman" w:hAnsi="Times New Roman" w:eastAsia="Times New Roman" w:ascii="Times New Roman"/>
          <w:color w:val="808080"/>
          <w:sz w:val="24"/>
          <w:szCs w:val="24"/>
        </w:rPr>
        <w:t>56947, 58399, 59666, 65252, 66168, 70352]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74"/>
        <w:ind w:left="113" w:right="5818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Hints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How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Run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Program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908"/>
      </w:pPr>
      <w:r>
        <w:rPr>
          <w:rFonts w:cs="Times New Roman" w:hAnsi="Times New Roman" w:eastAsia="Times New Roman" w:ascii="Times New Roman"/>
          <w:sz w:val="24"/>
          <w:szCs w:val="24"/>
        </w:rPr>
        <w:t>To read a text file, you can use class BufferedReader: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 w:right="2522"/>
      </w:pPr>
      <w:r>
        <w:rPr>
          <w:rFonts w:cs="Times New Roman" w:hAnsi="Times New Roman" w:eastAsia="Times New Roman" w:ascii="Times New Roman"/>
          <w:sz w:val="24"/>
          <w:szCs w:val="24"/>
        </w:rPr>
        <w:t>BufferedReader in = new BufferedReader(new FileReader(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</w:t>
      </w:r>
      <w:r>
        <w:rPr>
          <w:rFonts w:cs="Times New Roman" w:hAnsi="Times New Roman" w:eastAsia="Times New Roman" w:ascii="Times New Roman"/>
          <w:sz w:val="24"/>
          <w:szCs w:val="24"/>
        </w:rPr>
        <w:t>));</w:t>
      </w:r>
      <w:r>
        <w:rPr>
          <w:rFonts w:cs="Times New Roman" w:hAnsi="Times New Roman" w:eastAsia="Times New Roman" w:ascii="Times New Roman"/>
          <w:sz w:val="24"/>
          <w:szCs w:val="24"/>
        </w:rPr>
        <w:t> String line = in.readLine();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4"/>
      </w:pPr>
      <w:r>
        <w:rPr>
          <w:rFonts w:cs="Times New Roman" w:hAnsi="Times New Roman" w:eastAsia="Times New Roman" w:ascii="Times New Roman"/>
          <w:sz w:val="24"/>
          <w:szCs w:val="24"/>
        </w:rPr>
        <w:t>The  above  code  fragment  opens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  </w:t>
      </w:r>
      <w:r>
        <w:rPr>
          <w:rFonts w:cs="Times New Roman" w:hAnsi="Times New Roman" w:eastAsia="Times New Roman" w:ascii="Times New Roman"/>
          <w:sz w:val="24"/>
          <w:szCs w:val="24"/>
        </w:rPr>
        <w:t>and  reads  the  first  line  into  String  variable  line.  When</w:t>
      </w:r>
      <w:r>
        <w:rPr>
          <w:rFonts w:cs="Times New Roman" w:hAnsi="Times New Roman" w:eastAsia="Times New Roman" w:ascii="Times New Roman"/>
          <w:sz w:val="24"/>
          <w:szCs w:val="24"/>
        </w:rPr>
        <w:t> method readLine() returns null the end of the file has been reached. To get the words stored in a line of</w:t>
      </w:r>
      <w:r>
        <w:rPr>
          <w:rFonts w:cs="Times New Roman" w:hAnsi="Times New Roman" w:eastAsia="Times New Roman" w:ascii="Times New Roman"/>
          <w:sz w:val="24"/>
          <w:szCs w:val="24"/>
        </w:rPr>
        <w:t> text that was read from the file, you can either use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split </w:t>
      </w:r>
      <w:r>
        <w:rPr>
          <w:rFonts w:cs="Times New Roman" w:hAnsi="Times New Roman" w:eastAsia="Times New Roman" w:ascii="Times New Roman"/>
          <w:sz w:val="24"/>
          <w:szCs w:val="24"/>
        </w:rPr>
        <w:t>from the java class String or you can</w:t>
      </w:r>
      <w:r>
        <w:rPr>
          <w:rFonts w:cs="Times New Roman" w:hAnsi="Times New Roman" w:eastAsia="Times New Roman" w:ascii="Times New Roman"/>
          <w:sz w:val="24"/>
          <w:szCs w:val="24"/>
        </w:rPr>
        <w:t> use java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StringTokenizer</w:t>
      </w:r>
      <w:r>
        <w:rPr>
          <w:rFonts w:cs="Times New Roman" w:hAnsi="Times New Roman" w:eastAsia="Times New Roman" w:ascii="Times New Roman"/>
          <w:sz w:val="24"/>
          <w:szCs w:val="24"/>
        </w:rPr>
        <w:t>. Please read the java documentation to learn how to use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split </w:t>
      </w:r>
      <w:r>
        <w:rPr>
          <w:rFonts w:cs="Times New Roman" w:hAnsi="Times New Roman" w:eastAsia="Times New Roman" w:ascii="Times New Roman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z w:val="24"/>
          <w:szCs w:val="24"/>
        </w:rPr>
        <w:t>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StringTokenizer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76"/>
      </w:pPr>
      <w:r>
        <w:rPr>
          <w:rFonts w:cs="Times New Roman" w:hAnsi="Times New Roman" w:eastAsia="Times New Roman" w:ascii="Times New Roman"/>
          <w:sz w:val="24"/>
          <w:szCs w:val="24"/>
        </w:rPr>
        <w:t>The main  method  for the  program  is  in  the  provided  class  Lexicon.java.  Hence,  to  run  the  program</w:t>
      </w:r>
      <w:r>
        <w:rPr>
          <w:rFonts w:cs="Times New Roman" w:hAnsi="Times New Roman" w:eastAsia="Times New Roman" w:ascii="Times New Roman"/>
          <w:sz w:val="24"/>
          <w:szCs w:val="24"/>
        </w:rPr>
        <w:t> from the console you need to compile your java classes and then run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sz w:val="24"/>
          <w:szCs w:val="24"/>
        </w:rPr>
        <w:t>java Lexicon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72"/>
      </w:pPr>
      <w:r>
        <w:rPr>
          <w:rFonts w:cs="Times New Roman" w:hAnsi="Times New Roman" w:eastAsia="Times New Roman" w:ascii="Times New Roman"/>
          <w:sz w:val="24"/>
          <w:szCs w:val="24"/>
        </w:rPr>
        <w:t>where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 </w:t>
      </w:r>
      <w:r>
        <w:rPr>
          <w:rFonts w:cs="Times New Roman" w:hAnsi="Times New Roman" w:eastAsia="Times New Roman" w:ascii="Times New Roman"/>
          <w:sz w:val="24"/>
          <w:szCs w:val="24"/>
        </w:rPr>
        <w:t>is the name of the input file. To run the program form Eclipse you need to specify the</w:t>
      </w:r>
      <w:r>
        <w:rPr>
          <w:rFonts w:cs="Times New Roman" w:hAnsi="Times New Roman" w:eastAsia="Times New Roman" w:ascii="Times New Roman"/>
          <w:sz w:val="24"/>
          <w:szCs w:val="24"/>
        </w:rPr>
        <w:t> input file in Run-</w:t>
      </w:r>
      <w:r>
        <w:rPr>
          <w:rFonts w:cs="Times New Roman" w:hAnsi="Times New Roman" w:eastAsia="Times New Roman" w:ascii="Times New Roman"/>
          <w:sz w:val="24"/>
          <w:szCs w:val="24"/>
        </w:rPr>
        <w:t>&gt;Run Configurations…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2"/>
      </w:pPr>
      <w:r>
        <w:rPr>
          <w:rFonts w:cs="Times New Roman" w:hAnsi="Times New Roman" w:eastAsia="Times New Roman" w:ascii="Times New Roman"/>
          <w:sz w:val="24"/>
          <w:szCs w:val="24"/>
        </w:rPr>
        <w:t>The  collection  of  text  files  that  will  be  used  to  construct  the  lexicon  must  be  stored  inside  a  folder</w:t>
      </w:r>
      <w:r>
        <w:rPr>
          <w:rFonts w:cs="Times New Roman" w:hAnsi="Times New Roman" w:eastAsia="Times New Roman" w:ascii="Times New Roman"/>
          <w:sz w:val="24"/>
          <w:szCs w:val="24"/>
        </w:rPr>
        <w:t> called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z w:val="24"/>
          <w:szCs w:val="24"/>
        </w:rPr>
        <w:t>. Hence, if you use Eclipse, you will put the input file in the same folder where your .java</w:t>
      </w:r>
      <w:r>
        <w:rPr>
          <w:rFonts w:cs="Times New Roman" w:hAnsi="Times New Roman" w:eastAsia="Times New Roman" w:ascii="Times New Roman"/>
          <w:sz w:val="24"/>
          <w:szCs w:val="24"/>
        </w:rPr>
        <w:t> files are and you will create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 </w:t>
      </w:r>
      <w:r>
        <w:rPr>
          <w:rFonts w:cs="Times New Roman" w:hAnsi="Times New Roman" w:eastAsia="Times New Roman" w:ascii="Times New Roman"/>
          <w:sz w:val="24"/>
          <w:szCs w:val="24"/>
        </w:rPr>
        <w:t>folder inside the folder that contains your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src </w:t>
      </w:r>
      <w:r>
        <w:rPr>
          <w:rFonts w:cs="Times New Roman" w:hAnsi="Times New Roman" w:eastAsia="Times New Roman" w:ascii="Times New Roman"/>
          <w:sz w:val="24"/>
          <w:szCs w:val="24"/>
        </w:rPr>
        <w:t>or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(default package)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folder. If the files are not found by Eclipse, you need to move them around until it finds them, as not all</w:t>
      </w:r>
      <w:r>
        <w:rPr>
          <w:rFonts w:cs="Times New Roman" w:hAnsi="Times New Roman" w:eastAsia="Times New Roman" w:ascii="Times New Roman"/>
          <w:sz w:val="24"/>
          <w:szCs w:val="24"/>
        </w:rPr>
        <w:t> versions of Eclipse behave in the same manner.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7905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Classes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Provided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71"/>
      </w:pPr>
      <w:r>
        <w:rPr>
          <w:rFonts w:cs="Times New Roman" w:hAnsi="Times New Roman" w:eastAsia="Times New Roman" w:ascii="Times New Roman"/>
          <w:sz w:val="24"/>
          <w:szCs w:val="24"/>
        </w:rPr>
        <w:t>For  this  assignment  you  </w:t>
      </w:r>
      <w:r>
        <w:rPr>
          <w:rFonts w:cs="Times New Roman" w:hAnsi="Times New Roman" w:eastAsia="Times New Roman" w:ascii="Times New Roman"/>
          <w:sz w:val="24"/>
          <w:szCs w:val="24"/>
        </w:rPr>
        <w:t>can  download  from  the  course’s  webpage  several  </w:t>
      </w:r>
      <w:r>
        <w:rPr>
          <w:rFonts w:cs="Times New Roman" w:hAnsi="Times New Roman" w:eastAsia="Times New Roman" w:ascii="Times New Roman"/>
          <w:sz w:val="24"/>
          <w:szCs w:val="24"/>
        </w:rPr>
        <w:t>java  classes.  You  are</w:t>
      </w:r>
      <w:r>
        <w:rPr>
          <w:rFonts w:cs="Times New Roman" w:hAnsi="Times New Roman" w:eastAsia="Times New Roman" w:ascii="Times New Roman"/>
          <w:sz w:val="24"/>
          <w:szCs w:val="24"/>
        </w:rPr>
        <w:t> encouraged to study the given code to you learn how it works. Below is a description of these classes.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6265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6.1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BinSearchTreeNode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827"/>
      </w:pPr>
      <w:r>
        <w:rPr>
          <w:rFonts w:cs="Times New Roman" w:hAnsi="Times New Roman" w:eastAsia="Times New Roman" w:ascii="Times New Roman"/>
          <w:sz w:val="24"/>
          <w:szCs w:val="24"/>
        </w:rPr>
        <w:t>This class represents a node of the binary search tree. Each node has the following four instance</w:t>
      </w:r>
      <w:r>
        <w:rPr>
          <w:rFonts w:cs="Times New Roman" w:hAnsi="Times New Roman" w:eastAsia="Times New Roman" w:ascii="Times New Roman"/>
          <w:sz w:val="24"/>
          <w:szCs w:val="24"/>
        </w:rPr>
        <w:t> variables: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Courier New" w:hAnsi="Courier New" w:eastAsia="Courier New" w:ascii="Courier New"/>
          <w:sz w:val="22"/>
          <w:szCs w:val="22"/>
        </w:rPr>
        <w:t>left</w:t>
      </w:r>
      <w:r>
        <w:rPr>
          <w:rFonts w:cs="Times New Roman" w:hAnsi="Times New Roman" w:eastAsia="Times New Roman" w:ascii="Times New Roman"/>
          <w:sz w:val="24"/>
          <w:szCs w:val="24"/>
        </w:rPr>
        <w:t>: points to the left child of this node (also 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 </w:t>
      </w:r>
      <w:r>
        <w:rPr>
          <w:rFonts w:cs="Times New Roman" w:hAnsi="Times New Roman" w:eastAsia="Times New Roman" w:ascii="Times New Roman"/>
          <w:sz w:val="24"/>
          <w:szCs w:val="24"/>
        </w:rPr>
        <w:t>object)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Courier New" w:hAnsi="Courier New" w:eastAsia="Courier New" w:ascii="Courier New"/>
          <w:sz w:val="22"/>
          <w:szCs w:val="22"/>
        </w:rPr>
        <w:t>right</w:t>
      </w:r>
      <w:r>
        <w:rPr>
          <w:rFonts w:cs="Times New Roman" w:hAnsi="Times New Roman" w:eastAsia="Times New Roman" w:ascii="Times New Roman"/>
          <w:sz w:val="24"/>
          <w:szCs w:val="24"/>
        </w:rPr>
        <w:t>: points to the right child of this node (also 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BinSearchTreeNode </w:t>
      </w:r>
      <w:r>
        <w:rPr>
          <w:rFonts w:cs="Times New Roman" w:hAnsi="Times New Roman" w:eastAsia="Times New Roman" w:ascii="Times New Roman"/>
          <w:sz w:val="24"/>
          <w:szCs w:val="24"/>
        </w:rPr>
        <w:t>object)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Courier New" w:hAnsi="Courier New" w:eastAsia="Courier New" w:ascii="Courier New"/>
          <w:sz w:val="22"/>
          <w:szCs w:val="22"/>
        </w:rPr>
        <w:t>word</w:t>
      </w:r>
      <w:r>
        <w:rPr>
          <w:rFonts w:cs="Times New Roman" w:hAnsi="Times New Roman" w:eastAsia="Times New Roman" w:ascii="Times New Roman"/>
          <w:sz w:val="24"/>
          <w:szCs w:val="24"/>
        </w:rPr>
        <w:t>: the word stored in the node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Courier New" w:hAnsi="Courier New" w:eastAsia="Courier New" w:ascii="Courier New"/>
          <w:sz w:val="22"/>
          <w:szCs w:val="22"/>
        </w:rPr>
        <w:t>files</w:t>
      </w:r>
      <w:r>
        <w:rPr>
          <w:rFonts w:cs="Times New Roman" w:hAnsi="Times New Roman" w:eastAsia="Times New Roman" w:ascii="Times New Roman"/>
          <w:sz w:val="24"/>
          <w:szCs w:val="24"/>
        </w:rPr>
        <w:t>:  points to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LinkedList </w:t>
      </w:r>
      <w:r>
        <w:rPr>
          <w:rFonts w:cs="Times New Roman" w:hAnsi="Times New Roman" w:eastAsia="Times New Roman" w:ascii="Times New Roman"/>
          <w:sz w:val="24"/>
          <w:szCs w:val="24"/>
        </w:rPr>
        <w:t>object storing a list of nodes of type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FileNode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3973"/>
      </w:pPr>
      <w:r>
        <w:rPr>
          <w:rFonts w:cs="Times New Roman" w:hAnsi="Times New Roman" w:eastAsia="Times New Roman" w:ascii="Times New Roman"/>
          <w:sz w:val="24"/>
          <w:szCs w:val="24"/>
        </w:rPr>
        <w:t>This class also has a constructor and getter, and setter methods.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6873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6.2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CustomPrinter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13" w:right="1646"/>
      </w:pPr>
      <w:r>
        <w:rPr>
          <w:rFonts w:cs="Times New Roman" w:hAnsi="Times New Roman" w:eastAsia="Times New Roman" w:ascii="Times New Roman"/>
          <w:sz w:val="24"/>
          <w:szCs w:val="24"/>
        </w:rPr>
        <w:t>This class contains methods to print custom messages for the output. More specifically: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3" w:lineRule="exact" w:line="280"/>
        <w:ind w:left="833" w:right="474" w:hanging="360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Courier New" w:hAnsi="Courier New" w:eastAsia="Courier New" w:ascii="Courier New"/>
          <w:sz w:val="22"/>
          <w:szCs w:val="22"/>
        </w:rPr>
        <w:t>wordNotFound(String word)</w:t>
      </w:r>
      <w:r>
        <w:rPr>
          <w:rFonts w:cs="Times New Roman" w:hAnsi="Times New Roman" w:eastAsia="Times New Roman" w:ascii="Times New Roman"/>
          <w:sz w:val="24"/>
          <w:szCs w:val="24"/>
        </w:rPr>
        <w:t>prints a custom message when a word is not in any of the</w:t>
      </w:r>
      <w:r>
        <w:rPr>
          <w:rFonts w:cs="Times New Roman" w:hAnsi="Times New Roman" w:eastAsia="Times New Roman" w:ascii="Times New Roman"/>
          <w:sz w:val="24"/>
          <w:szCs w:val="24"/>
        </w:rPr>
        <w:t> input files.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00"/>
        <w:ind w:left="473"/>
      </w:pPr>
      <w:r>
        <w:rPr>
          <w:rFonts w:cs="Verdana" w:hAnsi="Verdana" w:eastAsia="Verdana" w:ascii="Verdana"/>
          <w:position w:val="1"/>
          <w:sz w:val="24"/>
          <w:szCs w:val="24"/>
        </w:rPr>
        <w:t>•   </w:t>
      </w:r>
      <w:r>
        <w:rPr>
          <w:rFonts w:cs="Courier New" w:hAnsi="Courier New" w:eastAsia="Courier New" w:ascii="Courier New"/>
          <w:position w:val="1"/>
          <w:sz w:val="22"/>
          <w:szCs w:val="22"/>
        </w:rPr>
        <w:t>wordFound(String word)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prints a custom message when a word is found.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ind w:left="833" w:right="208" w:hanging="360"/>
        <w:sectPr>
          <w:pgMar w:header="0" w:footer="785" w:top="1320" w:bottom="280" w:left="1020" w:right="1020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Courier New" w:hAnsi="Courier New" w:eastAsia="Courier New" w:ascii="Courier New"/>
          <w:sz w:val="22"/>
          <w:szCs w:val="22"/>
        </w:rPr>
        <w:t>printPositionsPerFileFound(String filename, List&lt;Integer&gt; positions)</w:t>
      </w:r>
      <w:r>
        <w:rPr>
          <w:rFonts w:cs="Courier New" w:hAnsi="Courier New" w:eastAsia="Courier New" w:ascii="Courier New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prints the file name and positions of a word in that file. The parameter </w:t>
      </w:r>
      <w:r>
        <w:rPr>
          <w:rFonts w:cs="Courier New" w:hAnsi="Courier New" w:eastAsia="Courier New" w:ascii="Courier New"/>
          <w:sz w:val="22"/>
          <w:szCs w:val="22"/>
        </w:rPr>
        <w:t>filename</w:t>
      </w:r>
      <w:r>
        <w:rPr>
          <w:rFonts w:cs="Times New Roman" w:hAnsi="Times New Roman" w:eastAsia="Times New Roman" w:ascii="Times New Roman"/>
          <w:sz w:val="24"/>
          <w:szCs w:val="24"/>
        </w:rPr>
        <w:t>is the name</w:t>
      </w:r>
      <w:r>
        <w:rPr>
          <w:rFonts w:cs="Times New Roman" w:hAnsi="Times New Roman" w:eastAsia="Times New Roman" w:ascii="Times New Roman"/>
          <w:sz w:val="24"/>
          <w:szCs w:val="24"/>
        </w:rPr>
        <w:t> of the file containing the word, and the parameter </w:t>
      </w:r>
      <w:r>
        <w:rPr>
          <w:rFonts w:cs="Courier New" w:hAnsi="Courier New" w:eastAsia="Courier New" w:ascii="Courier New"/>
          <w:sz w:val="22"/>
          <w:szCs w:val="22"/>
        </w:rPr>
        <w:t>positions</w:t>
      </w:r>
      <w:r>
        <w:rPr>
          <w:rFonts w:cs="Times New Roman" w:hAnsi="Times New Roman" w:eastAsia="Times New Roman" w:ascii="Times New Roman"/>
          <w:sz w:val="24"/>
          <w:szCs w:val="24"/>
        </w:rPr>
        <w:t>is the list of positions where the</w:t>
      </w:r>
      <w:r>
        <w:rPr>
          <w:rFonts w:cs="Times New Roman" w:hAnsi="Times New Roman" w:eastAsia="Times New Roman" w:ascii="Times New Roman"/>
          <w:sz w:val="24"/>
          <w:szCs w:val="24"/>
        </w:rPr>
        <w:t> word is found in the file.</w:t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71"/>
        <w:ind w:left="113" w:right="7463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6.3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FileNode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394"/>
      </w:pPr>
      <w:r>
        <w:rPr>
          <w:rFonts w:cs="Times New Roman" w:hAnsi="Times New Roman" w:eastAsia="Times New Roman" w:ascii="Times New Roman"/>
          <w:sz w:val="24"/>
          <w:szCs w:val="24"/>
        </w:rPr>
        <w:t>This class represents a node in the singly linked list containing the files and the positions in each file</w:t>
      </w:r>
      <w:r>
        <w:rPr>
          <w:rFonts w:cs="Times New Roman" w:hAnsi="Times New Roman" w:eastAsia="Times New Roman" w:ascii="Times New Roman"/>
          <w:sz w:val="24"/>
          <w:szCs w:val="24"/>
        </w:rPr>
        <w:t> where a word is found.  Each node has three instance variables: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Courier New" w:hAnsi="Courier New" w:eastAsia="Courier New" w:ascii="Courier New"/>
          <w:sz w:val="22"/>
          <w:szCs w:val="22"/>
        </w:rPr>
        <w:t>fileName</w:t>
      </w:r>
      <w:r>
        <w:rPr>
          <w:rFonts w:cs="Times New Roman" w:hAnsi="Times New Roman" w:eastAsia="Times New Roman" w:ascii="Times New Roman"/>
          <w:sz w:val="24"/>
          <w:szCs w:val="24"/>
        </w:rPr>
        <w:t>: the name of the file where the word is found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3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Courier New" w:hAnsi="Courier New" w:eastAsia="Courier New" w:ascii="Courier New"/>
          <w:sz w:val="22"/>
          <w:szCs w:val="22"/>
        </w:rPr>
        <w:t>next</w:t>
      </w:r>
      <w:r>
        <w:rPr>
          <w:rFonts w:cs="Times New Roman" w:hAnsi="Times New Roman" w:eastAsia="Times New Roman" w:ascii="Times New Roman"/>
          <w:sz w:val="24"/>
          <w:szCs w:val="24"/>
        </w:rPr>
        <w:t>: points to the next node in the linked list containing this node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0" w:lineRule="exact" w:line="280"/>
        <w:ind w:left="833" w:right="283" w:hanging="360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Courier New" w:hAnsi="Courier New" w:eastAsia="Courier New" w:ascii="Courier New"/>
          <w:sz w:val="22"/>
          <w:szCs w:val="22"/>
        </w:rPr>
        <w:t>positions</w:t>
      </w:r>
      <w:r>
        <w:rPr>
          <w:rFonts w:cs="Times New Roman" w:hAnsi="Times New Roman" w:eastAsia="Times New Roman" w:ascii="Times New Roman"/>
          <w:sz w:val="24"/>
          <w:szCs w:val="24"/>
        </w:rPr>
        <w:t>: it is a pointer to a java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Integer</w:t>
      </w:r>
      <w:r>
        <w:rPr>
          <w:rFonts w:cs="Times New Roman" w:hAnsi="Times New Roman" w:eastAsia="Times New Roman" w:ascii="Times New Roman"/>
          <w:sz w:val="24"/>
          <w:szCs w:val="24"/>
        </w:rPr>
        <w:t>&gt; which contains the list of positions in</w:t>
      </w:r>
      <w:r>
        <w:rPr>
          <w:rFonts w:cs="Times New Roman" w:hAnsi="Times New Roman" w:eastAsia="Times New Roman" w:ascii="Times New Roman"/>
          <w:sz w:val="24"/>
          <w:szCs w:val="24"/>
        </w:rPr>
        <w:t> the file where the word is found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479"/>
      </w:pPr>
      <w:r>
        <w:rPr>
          <w:rFonts w:cs="Times New Roman" w:hAnsi="Times New Roman" w:eastAsia="Times New Roman" w:ascii="Times New Roman"/>
          <w:sz w:val="24"/>
          <w:szCs w:val="24"/>
        </w:rPr>
        <w:t>This class has a constructor and getter and setter methods.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7305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6.4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LinkedList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3" w:right="68"/>
      </w:pPr>
      <w:r>
        <w:rPr>
          <w:rFonts w:cs="Times New Roman" w:hAnsi="Times New Roman" w:eastAsia="Times New Roman" w:ascii="Times New Roman"/>
          <w:sz w:val="24"/>
          <w:szCs w:val="24"/>
        </w:rPr>
        <w:t>This  class  implements  a  singly  linked  list  of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FileNode  </w:t>
      </w:r>
      <w:r>
        <w:rPr>
          <w:rFonts w:cs="Times New Roman" w:hAnsi="Times New Roman" w:eastAsia="Times New Roman" w:ascii="Times New Roman"/>
          <w:sz w:val="24"/>
          <w:szCs w:val="24"/>
        </w:rPr>
        <w:t>objects.  Note  that  the  class  implements  the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Iterable</w:t>
      </w:r>
      <w:r>
        <w:rPr>
          <w:rFonts w:cs="Times New Roman" w:hAnsi="Times New Roman" w:eastAsia="Times New Roman" w:ascii="Times New Roman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FileNode</w:t>
      </w:r>
      <w:r>
        <w:rPr>
          <w:rFonts w:cs="Times New Roman" w:hAnsi="Times New Roman" w:eastAsia="Times New Roman" w:ascii="Times New Roman"/>
          <w:sz w:val="24"/>
          <w:szCs w:val="24"/>
        </w:rPr>
        <w:t>&gt; interface, so you can use an iterator (see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LinkedIterator.java</w:t>
      </w:r>
      <w:r>
        <w:rPr>
          <w:rFonts w:cs="Times New Roman" w:hAnsi="Times New Roman" w:eastAsia="Times New Roman" w:ascii="Times New Roman"/>
          <w:sz w:val="24"/>
          <w:szCs w:val="24"/>
        </w:rPr>
        <w:t>) to easily traverse the</w:t>
      </w:r>
      <w:r>
        <w:rPr>
          <w:rFonts w:cs="Times New Roman" w:hAnsi="Times New Roman" w:eastAsia="Times New Roman" w:ascii="Times New Roman"/>
          <w:sz w:val="24"/>
          <w:szCs w:val="24"/>
        </w:rPr>
        <w:t> linked  list.  Note  method  </w:t>
      </w:r>
      <w:r>
        <w:rPr>
          <w:rFonts w:cs="Courier New" w:hAnsi="Courier New" w:eastAsia="Courier New" w:ascii="Courier New"/>
          <w:sz w:val="22"/>
          <w:szCs w:val="22"/>
        </w:rPr>
        <w:t>iterator</w:t>
      </w:r>
      <w:r>
        <w:rPr>
          <w:rFonts w:cs="Times New Roman" w:hAnsi="Times New Roman" w:eastAsia="Times New Roman" w:ascii="Times New Roman"/>
          <w:sz w:val="24"/>
          <w:szCs w:val="24"/>
        </w:rPr>
        <w:t>()  which  returns  a  new  iterator,  and  the  use  of  the  iterator  for</w:t>
      </w:r>
      <w:r>
        <w:rPr>
          <w:rFonts w:cs="Times New Roman" w:hAnsi="Times New Roman" w:eastAsia="Times New Roman" w:ascii="Times New Roman"/>
          <w:sz w:val="24"/>
          <w:szCs w:val="24"/>
        </w:rPr>
        <w:t> traversing the linked list in method  </w:t>
      </w:r>
      <w:r>
        <w:rPr>
          <w:rFonts w:cs="Courier New" w:hAnsi="Courier New" w:eastAsia="Courier New" w:ascii="Courier New"/>
          <w:sz w:val="22"/>
          <w:szCs w:val="22"/>
        </w:rPr>
        <w:t>insertWord(String filename, int position)</w:t>
      </w:r>
      <w:r>
        <w:rPr>
          <w:rFonts w:cs="Times New Roman" w:hAnsi="Times New Roman" w:eastAsia="Times New Roman" w:ascii="Times New Roman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3" w:right="80"/>
      </w:pP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This class has two instance variables </w:t>
      </w:r>
      <w:r>
        <w:rPr>
          <w:rFonts w:cs="Courier New" w:hAnsi="Courier New" w:eastAsia="Courier New" w:ascii="Courier New"/>
          <w:position w:val="1"/>
          <w:sz w:val="22"/>
          <w:szCs w:val="22"/>
        </w:rPr>
        <w:t>head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and </w:t>
      </w:r>
      <w:r>
        <w:rPr>
          <w:rFonts w:cs="Courier New" w:hAnsi="Courier New" w:eastAsia="Courier New" w:ascii="Courier New"/>
          <w:position w:val="1"/>
          <w:sz w:val="22"/>
          <w:szCs w:val="22"/>
        </w:rPr>
        <w:t>tail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that point to the first and last nodes of the linked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72"/>
      </w:pPr>
      <w:r>
        <w:rPr>
          <w:rFonts w:cs="Times New Roman" w:hAnsi="Times New Roman" w:eastAsia="Times New Roman" w:ascii="Times New Roman"/>
          <w:sz w:val="24"/>
          <w:szCs w:val="24"/>
        </w:rPr>
        <w:t>list, respectively. The class also provides methods </w:t>
      </w:r>
      <w:r>
        <w:rPr>
          <w:rFonts w:cs="Courier New" w:hAnsi="Courier New" w:eastAsia="Courier New" w:ascii="Courier New"/>
          <w:sz w:val="22"/>
          <w:szCs w:val="22"/>
        </w:rPr>
        <w:t>getHead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Courier New" w:hAnsi="Courier New" w:eastAsia="Courier New" w:ascii="Courier New"/>
          <w:sz w:val="22"/>
          <w:szCs w:val="22"/>
        </w:rPr>
        <w:t>getTail </w:t>
      </w:r>
      <w:r>
        <w:rPr>
          <w:rFonts w:cs="Times New Roman" w:hAnsi="Times New Roman" w:eastAsia="Times New Roman" w:ascii="Times New Roman"/>
          <w:sz w:val="24"/>
          <w:szCs w:val="24"/>
        </w:rPr>
        <w:t>to read the values of these</w:t>
      </w:r>
      <w:r>
        <w:rPr>
          <w:rFonts w:cs="Times New Roman" w:hAnsi="Times New Roman" w:eastAsia="Times New Roman" w:ascii="Times New Roman"/>
          <w:sz w:val="24"/>
          <w:szCs w:val="24"/>
        </w:rPr>
        <w:t> instance variables.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7276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6.5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HashTable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354"/>
      </w:pPr>
      <w:r>
        <w:rPr>
          <w:rFonts w:cs="Times New Roman" w:hAnsi="Times New Roman" w:eastAsia="Times New Roman" w:ascii="Times New Roman"/>
          <w:sz w:val="24"/>
          <w:szCs w:val="24"/>
        </w:rPr>
        <w:t>This class represents the array that stores the binary search trees. The class has one instance variable,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841"/>
      </w:pPr>
      <w:r>
        <w:rPr>
          <w:rFonts w:cs="Courier New" w:hAnsi="Courier New" w:eastAsia="Courier New" w:ascii="Courier New"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, which is an array of length 1031 whose entries are references to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BinSearchTree </w:t>
      </w:r>
      <w:r>
        <w:rPr>
          <w:rFonts w:cs="Times New Roman" w:hAnsi="Times New Roman" w:eastAsia="Times New Roman" w:ascii="Times New Roman"/>
          <w:sz w:val="24"/>
          <w:szCs w:val="24"/>
        </w:rPr>
        <w:t>objects.</w:t>
      </w:r>
      <w:r>
        <w:rPr>
          <w:rFonts w:cs="Times New Roman" w:hAnsi="Times New Roman" w:eastAsia="Times New Roman" w:ascii="Times New Roman"/>
          <w:sz w:val="24"/>
          <w:szCs w:val="24"/>
        </w:rPr>
        <w:t> The class has these methods: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2" w:lineRule="exact" w:line="280"/>
        <w:ind w:left="833" w:right="272" w:hanging="360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Courier New" w:hAnsi="Courier New" w:eastAsia="Courier New" w:ascii="Courier New"/>
          <w:sz w:val="22"/>
          <w:szCs w:val="22"/>
        </w:rPr>
        <w:t>computeHash(String word)</w:t>
      </w:r>
      <w:r>
        <w:rPr>
          <w:rFonts w:cs="Times New Roman" w:hAnsi="Times New Roman" w:eastAsia="Times New Roman" w:ascii="Times New Roman"/>
          <w:sz w:val="24"/>
          <w:szCs w:val="24"/>
        </w:rPr>
        <w:t>determines the index of </w:t>
      </w:r>
      <w:r>
        <w:rPr>
          <w:rFonts w:cs="Courier New" w:hAnsi="Courier New" w:eastAsia="Courier New" w:ascii="Courier New"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storing the binary search tree</w:t>
      </w:r>
      <w:r>
        <w:rPr>
          <w:rFonts w:cs="Times New Roman" w:hAnsi="Times New Roman" w:eastAsia="Times New Roman" w:ascii="Times New Roman"/>
          <w:sz w:val="24"/>
          <w:szCs w:val="24"/>
        </w:rPr>
        <w:t> where </w:t>
      </w:r>
      <w:r>
        <w:rPr>
          <w:rFonts w:cs="Courier New" w:hAnsi="Courier New" w:eastAsia="Courier New" w:ascii="Courier New"/>
          <w:sz w:val="22"/>
          <w:szCs w:val="22"/>
        </w:rPr>
        <w:t>word</w:t>
      </w:r>
      <w:r>
        <w:rPr>
          <w:rFonts w:cs="Times New Roman" w:hAnsi="Times New Roman" w:eastAsia="Times New Roman" w:ascii="Times New Roman"/>
          <w:sz w:val="24"/>
          <w:szCs w:val="24"/>
        </w:rPr>
        <w:t>needs to be stored.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21" w:lineRule="exact" w:line="280"/>
        <w:ind w:left="833" w:right="290" w:hanging="360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Courier New" w:hAnsi="Courier New" w:eastAsia="Courier New" w:ascii="Courier New"/>
          <w:sz w:val="22"/>
          <w:szCs w:val="22"/>
        </w:rPr>
        <w:t>addWord(String word, String filename, int position)</w:t>
      </w:r>
      <w:r>
        <w:rPr>
          <w:rFonts w:cs="Times New Roman" w:hAnsi="Times New Roman" w:eastAsia="Times New Roman" w:ascii="Times New Roman"/>
          <w:sz w:val="24"/>
          <w:szCs w:val="24"/>
        </w:rPr>
        <w:t>adds a word, file name,</w:t>
      </w:r>
      <w:r>
        <w:rPr>
          <w:rFonts w:cs="Times New Roman" w:hAnsi="Times New Roman" w:eastAsia="Times New Roman" w:ascii="Times New Roman"/>
          <w:sz w:val="24"/>
          <w:szCs w:val="24"/>
        </w:rPr>
        <w:t> and position to the appropriate binary search tree in </w:t>
      </w:r>
      <w:r>
        <w:rPr>
          <w:rFonts w:cs="Courier New" w:hAnsi="Courier New" w:eastAsia="Courier New" w:ascii="Courier New"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6671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6.6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InputFileReader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 w:right="480"/>
      </w:pPr>
      <w:r>
        <w:rPr>
          <w:rFonts w:cs="Times New Roman" w:hAnsi="Times New Roman" w:eastAsia="Times New Roman" w:ascii="Times New Roman"/>
          <w:sz w:val="24"/>
          <w:szCs w:val="24"/>
        </w:rPr>
        <w:t>The methods in this class read all text files in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 </w:t>
      </w:r>
      <w:r>
        <w:rPr>
          <w:rFonts w:cs="Times New Roman" w:hAnsi="Times New Roman" w:eastAsia="Times New Roman" w:ascii="Times New Roman"/>
          <w:sz w:val="24"/>
          <w:szCs w:val="24"/>
        </w:rPr>
        <w:t>folder and add all their words to the lexicon.</w:t>
      </w:r>
      <w:r>
        <w:rPr>
          <w:rFonts w:cs="Times New Roman" w:hAnsi="Times New Roman" w:eastAsia="Times New Roman" w:ascii="Times New Roman"/>
          <w:sz w:val="24"/>
          <w:szCs w:val="24"/>
        </w:rPr>
        <w:t> This class has the following method: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13" w:lineRule="exact" w:line="280"/>
        <w:ind w:left="826" w:right="409" w:hanging="355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Courier New" w:hAnsi="Courier New" w:eastAsia="Courier New" w:ascii="Courier New"/>
          <w:sz w:val="22"/>
          <w:szCs w:val="22"/>
        </w:rPr>
        <w:t>readAllFiles(HashTable table)</w:t>
      </w:r>
      <w:r>
        <w:rPr>
          <w:rFonts w:cs="Times New Roman" w:hAnsi="Times New Roman" w:eastAsia="Times New Roman" w:ascii="Times New Roman"/>
          <w:sz w:val="24"/>
          <w:szCs w:val="24"/>
        </w:rPr>
        <w:t>reads all files in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 </w:t>
      </w:r>
      <w:r>
        <w:rPr>
          <w:rFonts w:cs="Times New Roman" w:hAnsi="Times New Roman" w:eastAsia="Times New Roman" w:ascii="Times New Roman"/>
          <w:sz w:val="24"/>
          <w:szCs w:val="24"/>
        </w:rPr>
        <w:t>folder and adds all of their</w:t>
      </w:r>
      <w:r>
        <w:rPr>
          <w:rFonts w:cs="Times New Roman" w:hAnsi="Times New Roman" w:eastAsia="Times New Roman" w:ascii="Times New Roman"/>
          <w:sz w:val="24"/>
          <w:szCs w:val="24"/>
        </w:rPr>
        <w:t> words to the binary search trees in </w:t>
      </w:r>
      <w:r>
        <w:rPr>
          <w:rFonts w:cs="Courier New" w:hAnsi="Courier New" w:eastAsia="Courier New" w:ascii="Courier New"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7595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6.7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Lexicon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1"/>
      </w:pPr>
      <w:r>
        <w:rPr>
          <w:rFonts w:cs="Times New Roman" w:hAnsi="Times New Roman" w:eastAsia="Times New Roman" w:ascii="Times New Roman"/>
          <w:sz w:val="24"/>
          <w:szCs w:val="24"/>
        </w:rPr>
        <w:t>This class contains the main method. It initializes the table of binary search trees, reads the text files</w:t>
      </w:r>
      <w:r>
        <w:rPr>
          <w:rFonts w:cs="Times New Roman" w:hAnsi="Times New Roman" w:eastAsia="Times New Roman" w:ascii="Times New Roman"/>
          <w:sz w:val="24"/>
          <w:szCs w:val="24"/>
        </w:rPr>
        <w:t> and adds their words to the table. Then, the words in the input file are searched and the results of the</w:t>
      </w:r>
      <w:r>
        <w:rPr>
          <w:rFonts w:cs="Times New Roman" w:hAnsi="Times New Roman" w:eastAsia="Times New Roman" w:ascii="Times New Roman"/>
          <w:sz w:val="24"/>
          <w:szCs w:val="24"/>
        </w:rPr>
        <w:t> searches are printed in the console and saved in an output file. The program takes one argument in its</w:t>
      </w:r>
      <w:r>
        <w:rPr>
          <w:rFonts w:cs="Times New Roman" w:hAnsi="Times New Roman" w:eastAsia="Times New Roman" w:ascii="Times New Roman"/>
          <w:sz w:val="24"/>
          <w:szCs w:val="24"/>
        </w:rPr>
        <w:t> main method: the name of the file that contains the words to be searched (e.g.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wordsToBeFound</w:t>
      </w:r>
      <w:r>
        <w:rPr>
          <w:rFonts w:cs="Times New Roman" w:hAnsi="Times New Roman" w:eastAsia="Times New Roman" w:ascii="Times New Roman"/>
          <w:sz w:val="24"/>
          <w:szCs w:val="24"/>
        </w:rPr>
        <w:t>.txt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6887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6.8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LinkedIterator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2"/>
        <w:sectPr>
          <w:pgMar w:header="0" w:footer="785" w:top="1340" w:bottom="280" w:left="1020" w:right="10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class provides a glimpse of Java’s utilities to traverse collections. </w:t>
      </w:r>
      <w:r>
        <w:rPr>
          <w:rFonts w:cs="Times New Roman" w:hAnsi="Times New Roman" w:eastAsia="Times New Roman" w:ascii="Times New Roman"/>
          <w:sz w:val="24"/>
          <w:szCs w:val="24"/>
        </w:rPr>
        <w:t>Iterators are abstract data types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in which a programmer can “hide” and encapsulate custom logic for traversing a collection of objects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through methods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hasNext</w:t>
      </w:r>
      <w:r>
        <w:rPr>
          <w:rFonts w:cs="Times New Roman" w:hAnsi="Times New Roman" w:eastAsia="Times New Roman" w:ascii="Times New Roman"/>
          <w:sz w:val="24"/>
          <w:szCs w:val="24"/>
        </w:rPr>
        <w:t>() 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z w:val="24"/>
          <w:szCs w:val="24"/>
        </w:rPr>
        <w:t>(). See file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LinkedIterator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java </w:t>
      </w:r>
      <w:r>
        <w:rPr>
          <w:rFonts w:cs="Times New Roman" w:hAnsi="Times New Roman" w:eastAsia="Times New Roman" w:ascii="Times New Roman"/>
          <w:sz w:val="24"/>
          <w:szCs w:val="24"/>
        </w:rPr>
        <w:t>for the definition of an iterator 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2"/>
        <w:ind w:left="113" w:right="70"/>
      </w:pPr>
      <w:r>
        <w:rPr>
          <w:rFonts w:cs="Times New Roman" w:hAnsi="Times New Roman" w:eastAsia="Times New Roman" w:ascii="Times New Roman"/>
          <w:sz w:val="24"/>
          <w:szCs w:val="24"/>
        </w:rPr>
        <w:t>traverse the linked list of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FileNode </w:t>
      </w:r>
      <w:r>
        <w:rPr>
          <w:rFonts w:cs="Times New Roman" w:hAnsi="Times New Roman" w:eastAsia="Times New Roman" w:ascii="Times New Roman"/>
          <w:sz w:val="24"/>
          <w:szCs w:val="24"/>
        </w:rPr>
        <w:t>objects. An example of an iterator being used is also given in</w:t>
      </w:r>
      <w:r>
        <w:rPr>
          <w:rFonts w:cs="Times New Roman" w:hAnsi="Times New Roman" w:eastAsia="Times New Roman" w:ascii="Times New Roman"/>
          <w:sz w:val="24"/>
          <w:szCs w:val="24"/>
        </w:rPr>
        <w:t>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LinkedList.java </w:t>
      </w:r>
      <w:r>
        <w:rPr>
          <w:rFonts w:cs="Times New Roman" w:hAnsi="Times New Roman" w:eastAsia="Times New Roman" w:ascii="Times New Roman"/>
          <w:sz w:val="24"/>
          <w:szCs w:val="24"/>
        </w:rPr>
        <w:t>(see the  method </w:t>
      </w:r>
      <w:r>
        <w:rPr>
          <w:rFonts w:cs="Courier New" w:hAnsi="Courier New" w:eastAsia="Courier New" w:ascii="Courier New"/>
          <w:sz w:val="22"/>
          <w:szCs w:val="22"/>
        </w:rPr>
        <w:t>insertWord(String filename, int position)</w:t>
      </w:r>
      <w:r>
        <w:rPr>
          <w:rFonts w:cs="Times New Roman" w:hAnsi="Times New Roman" w:eastAsia="Times New Roman" w:ascii="Times New Roman"/>
          <w:sz w:val="24"/>
          <w:szCs w:val="24"/>
        </w:rPr>
        <w:t>).</w:t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7161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6.9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w w:val="99"/>
          <w:sz w:val="26"/>
          <w:szCs w:val="26"/>
        </w:rPr>
        <w:t>Comparator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.java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0"/>
      </w:pPr>
      <w:r>
        <w:rPr>
          <w:rFonts w:cs="Times New Roman" w:hAnsi="Times New Roman" w:eastAsia="Times New Roman" w:ascii="Times New Roman"/>
          <w:sz w:val="24"/>
          <w:szCs w:val="24"/>
        </w:rPr>
        <w:t>This class has a main method that receives as parameter the name of an input file. This method will</w:t>
      </w:r>
      <w:r>
        <w:rPr>
          <w:rFonts w:cs="Times New Roman" w:hAnsi="Times New Roman" w:eastAsia="Times New Roman" w:ascii="Times New Roman"/>
          <w:sz w:val="24"/>
          <w:szCs w:val="24"/>
        </w:rPr>
        <w:t> compare the output produced by your program (for example, output_test1.txt) with the expected correct</w:t>
      </w:r>
      <w:r>
        <w:rPr>
          <w:rFonts w:cs="Times New Roman" w:hAnsi="Times New Roman" w:eastAsia="Times New Roman" w:ascii="Times New Roman"/>
          <w:sz w:val="24"/>
          <w:szCs w:val="24"/>
        </w:rPr>
        <w:t> file (for example, correct_output_test1.txt, provided to you).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8519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7.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Submission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80"/>
      </w:pPr>
      <w:r>
        <w:rPr>
          <w:rFonts w:cs="Times New Roman" w:hAnsi="Times New Roman" w:eastAsia="Times New Roman" w:ascii="Times New Roman"/>
          <w:sz w:val="24"/>
          <w:szCs w:val="24"/>
        </w:rPr>
        <w:t>Submit  all  your  .java  files  to  OWL.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Do  not  </w:t>
      </w:r>
      <w:r>
        <w:rPr>
          <w:rFonts w:cs="Times New Roman" w:hAnsi="Times New Roman" w:eastAsia="Times New Roman" w:ascii="Times New Roman"/>
          <w:sz w:val="24"/>
          <w:szCs w:val="24"/>
        </w:rPr>
        <w:t>put  the  code  inline  in  the  textbox.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Do  not  </w:t>
      </w:r>
      <w:r>
        <w:rPr>
          <w:rFonts w:cs="Times New Roman" w:hAnsi="Times New Roman" w:eastAsia="Times New Roman" w:ascii="Times New Roman"/>
          <w:sz w:val="24"/>
          <w:szCs w:val="24"/>
        </w:rPr>
        <w:t>submit your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9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.class </w:t>
      </w:r>
      <w:r>
        <w:rPr>
          <w:rFonts w:cs="Times New Roman" w:hAnsi="Times New Roman" w:eastAsia="Times New Roman" w:ascii="Times New Roman"/>
          <w:sz w:val="24"/>
          <w:szCs w:val="24"/>
        </w:rPr>
        <w:t>files. If you do this and do not submit your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.java </w:t>
      </w:r>
      <w:r>
        <w:rPr>
          <w:rFonts w:cs="Times New Roman" w:hAnsi="Times New Roman" w:eastAsia="Times New Roman" w:ascii="Times New Roman"/>
          <w:sz w:val="24"/>
          <w:szCs w:val="24"/>
        </w:rPr>
        <w:t>files your program cannot be marked.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Do not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submit a compressed file with your java classes (.zip, .rar, .gzip</w:t>
      </w:r>
      <w:r>
        <w:rPr>
          <w:rFonts w:cs="Times New Roman" w:hAnsi="Times New Roman" w:eastAsia="Times New Roman" w:ascii="Times New Roman"/>
          <w:sz w:val="24"/>
          <w:szCs w:val="24"/>
        </w:rPr>
        <w:t>, …</w:t>
      </w:r>
      <w:r>
        <w:rPr>
          <w:rFonts w:cs="Times New Roman" w:hAnsi="Times New Roman" w:eastAsia="Times New Roman" w:ascii="Times New Roman"/>
          <w:sz w:val="24"/>
          <w:szCs w:val="24"/>
        </w:rPr>
        <w:t>). </w:t>
      </w:r>
      <w:r>
        <w:rPr>
          <w:rFonts w:cs="Times New Roman" w:hAnsi="Times New Roman" w:eastAsia="Times New Roman" w:ascii="Times New Roman"/>
          <w:sz w:val="24"/>
          <w:szCs w:val="24"/>
        </w:rPr>
        <w:t>Do not put a “package” command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at the top of your java classes.</w:t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3" w:right="6520"/>
      </w:pP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8.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Non-functional</w:t>
      </w:r>
      <w:r>
        <w:rPr>
          <w:rFonts w:cs="Times New Roman" w:hAnsi="Times New Roman" w:eastAsia="Times New Roman" w:ascii="Times New Roman"/>
          <w:b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w w:val="99"/>
          <w:sz w:val="26"/>
          <w:szCs w:val="26"/>
        </w:rPr>
        <w:t>Specifications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3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b/>
          <w:color w:val="FF0000"/>
          <w:sz w:val="24"/>
          <w:szCs w:val="24"/>
        </w:rPr>
        <w:t>Assignments are to be done individually and must be your own work.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Software will be used to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detect cheating.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3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  </w:t>
      </w:r>
      <w:r>
        <w:rPr>
          <w:rFonts w:cs="Times New Roman" w:hAnsi="Times New Roman" w:eastAsia="Times New Roman" w:ascii="Times New Roman"/>
          <w:sz w:val="24"/>
          <w:szCs w:val="24"/>
        </w:rPr>
        <w:t>Include comments in your code in </w:t>
      </w:r>
      <w:r>
        <w:rPr>
          <w:rFonts w:cs="Times New Roman" w:hAnsi="Times New Roman" w:eastAsia="Times New Roman" w:ascii="Times New Roman"/>
          <w:b/>
          <w:color w:val="FF0000"/>
          <w:sz w:val="24"/>
          <w:szCs w:val="24"/>
        </w:rPr>
        <w:t>javadoc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format. Add javadoc comments at the beginning of your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classes indicating who the author of the code is and a giving a brief description of the class. Add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javadoc comments to the methods and instance variables. Read information about javadoc in the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second lab for this course.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7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   </w:t>
      </w:r>
      <w:r>
        <w:rPr>
          <w:rFonts w:cs="Times New Roman" w:hAnsi="Times New Roman" w:eastAsia="Times New Roman" w:ascii="Times New Roman"/>
          <w:sz w:val="24"/>
          <w:szCs w:val="24"/>
        </w:rPr>
        <w:t>Add comments to explain the meaning of potentially confusing and/or major parts of your code.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2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   </w:t>
      </w:r>
      <w:r>
        <w:rPr>
          <w:rFonts w:cs="Times New Roman" w:hAnsi="Times New Roman" w:eastAsia="Times New Roman" w:ascii="Times New Roman"/>
          <w:sz w:val="24"/>
          <w:szCs w:val="24"/>
        </w:rPr>
        <w:t>Use Java coding conventions and good programming techniques. Read the notes about comments,</w:t>
      </w:r>
      <w:r>
        <w:rPr>
          <w:rFonts w:cs="Times New Roman" w:hAnsi="Times New Roman" w:eastAsia="Times New Roman" w:ascii="Times New Roman"/>
          <w:sz w:val="24"/>
          <w:szCs w:val="24"/>
        </w:rPr>
        <w:t> coding conventions and good programming techniques in the first assignment.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6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9. What You Will Be Marked 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21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Functional specifications: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80" w:val="left"/>
        </w:tabs>
        <w:jc w:val="left"/>
        <w:ind w:left="1100" w:right="355" w:hanging="358"/>
      </w:pPr>
      <w:r>
        <w:rPr>
          <w:rFonts w:cs="Verdana" w:hAnsi="Verdana" w:eastAsia="Verdana" w:ascii="Verdana"/>
          <w:sz w:val="24"/>
          <w:szCs w:val="24"/>
        </w:rPr>
        <w:t>•</w:t>
        <w:tab/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Does the program behave according to specifications? Does it run with the test input files</w:t>
      </w:r>
      <w:r>
        <w:rPr>
          <w:rFonts w:cs="Times New Roman" w:hAnsi="Times New Roman" w:eastAsia="Times New Roman" w:ascii="Times New Roman"/>
          <w:sz w:val="24"/>
          <w:szCs w:val="24"/>
        </w:rPr>
        <w:t> provided? Are your classes created properly? Are you using appropriate data structures? Is</w:t>
      </w:r>
      <w:r>
        <w:rPr>
          <w:rFonts w:cs="Times New Roman" w:hAnsi="Times New Roman" w:eastAsia="Times New Roman" w:ascii="Times New Roman"/>
          <w:sz w:val="24"/>
          <w:szCs w:val="24"/>
        </w:rPr>
        <w:t> the output according to specifications?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90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  </w:t>
      </w:r>
      <w:r>
        <w:rPr>
          <w:rFonts w:cs="Times New Roman" w:hAnsi="Times New Roman" w:eastAsia="Times New Roman" w:ascii="Times New Roman"/>
          <w:sz w:val="24"/>
          <w:szCs w:val="24"/>
        </w:rPr>
        <w:t>Non-functional specifications: as described above</w:t>
      </w:r>
    </w:p>
    <w:sectPr>
      <w:pgMar w:header="0" w:footer="785" w:top="1060" w:bottom="280" w:left="1020" w:right="10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4.2383"/>
        <w:szCs w:val="14.2383"/>
      </w:rPr>
      <w:jc w:val="left"/>
      <w:spacing w:lineRule="exact" w:line="140"/>
    </w:pPr>
    <w:r>
      <w:pict>
        <v:shape type="#_x0000_t202" style="position:absolute;margin-left:301.41pt;margin-top:733.401pt;width:8.98pt;height:11.96pt;mso-position-horizontal-relative:page;mso-position-vertical-relative:page;z-index:-4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4.2383"/>
        <w:szCs w:val="14.2383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